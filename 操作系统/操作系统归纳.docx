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等线"/>
          <w:lang w:val="en-US" w:eastAsia="zh-CN"/>
        </w:rPr>
      </w:pPr>
      <w:r>
        <w:rPr>
          <w:rFonts w:hint="eastAsia"/>
          <w:lang w:val="en-US" w:eastAsia="zh-CN"/>
        </w:rPr>
        <w:t xml:space="preserve"> </w:t>
      </w:r>
    </w:p>
    <w:p>
      <w:pPr>
        <w:pStyle w:val="9"/>
        <w:ind w:left="0" w:leftChars="0" w:firstLine="0" w:firstLineChars="0"/>
        <w:rPr>
          <w:rFonts w:hint="default" w:eastAsia="等线"/>
          <w:b/>
          <w:bCs/>
          <w:sz w:val="32"/>
          <w:szCs w:val="32"/>
          <w:lang w:val="en-US" w:eastAsia="zh-CN"/>
        </w:rPr>
      </w:pPr>
      <w:r>
        <w:rPr>
          <w:rFonts w:hint="eastAsia"/>
          <w:b/>
          <w:bCs/>
          <w:sz w:val="32"/>
          <w:szCs w:val="32"/>
          <w:lang w:val="en-US" w:eastAsia="zh-CN"/>
        </w:rPr>
        <w:t>第一章 操作系统引论</w:t>
      </w:r>
    </w:p>
    <w:p>
      <w:pPr>
        <w:pStyle w:val="9"/>
        <w:ind w:left="735" w:firstLine="0" w:firstLineChars="0"/>
        <w:rPr>
          <w:rFonts w:hint="eastAsia"/>
        </w:rPr>
      </w:pPr>
      <w:r>
        <w:rPr>
          <w:rFonts w:hint="eastAsia"/>
          <w:sz w:val="32"/>
          <w:szCs w:val="32"/>
        </w:rPr>
        <w:t>1.</w:t>
      </w:r>
      <w:r>
        <w:rPr>
          <w:rFonts w:hint="eastAsia"/>
        </w:rPr>
        <w:t>操作系统的定义，操作系统管理着计算机上的</w:t>
      </w:r>
      <w:r>
        <w:t xml:space="preserve">(  </w:t>
      </w:r>
      <w:r>
        <w:rPr>
          <w:rFonts w:hint="eastAsia"/>
          <w:lang w:val="en-US" w:eastAsia="zh-CN"/>
        </w:rPr>
        <w:t>软、硬件资源</w:t>
      </w:r>
      <w:r>
        <w:t xml:space="preserve">  )</w:t>
      </w:r>
      <w:r>
        <w:rPr>
          <w:rFonts w:hint="eastAsia"/>
        </w:rPr>
        <w:t>。</w:t>
      </w:r>
    </w:p>
    <w:p>
      <w:pPr>
        <w:pStyle w:val="9"/>
        <w:numPr>
          <w:ilvl w:val="0"/>
          <w:numId w:val="0"/>
        </w:numPr>
        <w:ind w:left="1155" w:leftChars="550" w:firstLine="0" w:firstLineChars="0"/>
        <w:rPr>
          <w:rFonts w:hint="eastAsia"/>
        </w:rPr>
      </w:pPr>
      <w:r>
        <w:rPr>
          <w:rFonts w:hint="eastAsia"/>
        </w:rPr>
        <w:t>操作系统（Operating System， OS）是指</w:t>
      </w:r>
      <w:r>
        <w:rPr>
          <w:rFonts w:hint="eastAsia"/>
          <w:color w:val="FF0000"/>
        </w:rPr>
        <w:t>控制和管理整个计算机系统的硬件和软件资源</w:t>
      </w:r>
      <w:r>
        <w:rPr>
          <w:rFonts w:hint="eastAsia"/>
        </w:rPr>
        <w:t>，并</w:t>
      </w:r>
      <w:r>
        <w:rPr>
          <w:rFonts w:hint="eastAsia"/>
          <w:color w:val="FF0000"/>
        </w:rPr>
        <w:t>合理地组织调度计算机的工作和资源的分配</w:t>
      </w:r>
      <w:r>
        <w:rPr>
          <w:rFonts w:hint="eastAsia"/>
        </w:rPr>
        <w:t>；</w:t>
      </w:r>
    </w:p>
    <w:p>
      <w:pPr>
        <w:pStyle w:val="9"/>
        <w:numPr>
          <w:ilvl w:val="0"/>
          <w:numId w:val="0"/>
        </w:numPr>
        <w:ind w:left="735" w:leftChars="0" w:firstLine="420" w:firstLineChars="200"/>
        <w:rPr>
          <w:rFonts w:hint="eastAsia"/>
        </w:rPr>
      </w:pPr>
      <w:r>
        <w:rPr>
          <w:rFonts w:hint="eastAsia"/>
          <w:color w:val="FF0000"/>
        </w:rPr>
        <w:t>以提供给用户和其他软件方便的接口和环境</w:t>
      </w:r>
      <w:r>
        <w:rPr>
          <w:rFonts w:hint="eastAsia"/>
        </w:rPr>
        <w:t>；</w:t>
      </w:r>
    </w:p>
    <w:p>
      <w:pPr>
        <w:pStyle w:val="9"/>
        <w:numPr>
          <w:ilvl w:val="0"/>
          <w:numId w:val="0"/>
        </w:numPr>
        <w:ind w:left="735" w:leftChars="0" w:firstLine="420" w:firstLineChars="200"/>
        <w:rPr>
          <w:rFonts w:hint="eastAsia"/>
        </w:rPr>
      </w:pPr>
      <w:r>
        <w:rPr>
          <w:rFonts w:hint="eastAsia"/>
        </w:rPr>
        <w:t>它是计算机系统中最基本的系统软件</w:t>
      </w:r>
    </w:p>
    <w:p>
      <w:pPr>
        <w:pStyle w:val="9"/>
        <w:ind w:left="735" w:firstLine="0" w:firstLineChars="0"/>
        <w:rPr>
          <w:rFonts w:hint="eastAsia"/>
          <w:color w:val="FF0000"/>
        </w:rPr>
      </w:pPr>
      <w:r>
        <w:rPr>
          <w:rFonts w:hint="eastAsia"/>
          <w:sz w:val="32"/>
          <w:szCs w:val="32"/>
        </w:rPr>
        <w:t>2.</w:t>
      </w:r>
      <w:r>
        <w:rPr>
          <w:rFonts w:hint="eastAsia"/>
        </w:rPr>
        <w:t>单道批处理和多道批处理系统的区别？</w:t>
      </w:r>
      <w:r>
        <w:rPr>
          <w:rFonts w:hint="eastAsia"/>
          <w:color w:val="FF0000"/>
        </w:rPr>
        <w:t>给几道作业，分别用单道批处理和多道批处理，分别用时多少？</w:t>
      </w:r>
    </w:p>
    <w:p>
      <w:pPr>
        <w:pStyle w:val="9"/>
        <w:ind w:left="735" w:firstLine="0" w:firstLineChars="0"/>
        <w:rPr>
          <w:rFonts w:hint="eastAsia"/>
          <w:lang w:val="en-US" w:eastAsia="zh-CN"/>
        </w:rPr>
      </w:pPr>
      <w:r>
        <w:rPr>
          <w:rFonts w:hint="eastAsia"/>
          <w:lang w:val="en-US" w:eastAsia="zh-CN"/>
        </w:rPr>
        <w:t>单道批处理：微观的进程调度是从主流在内存的多个作业中选择一个,使它获得处理机并执行。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050" w:leftChars="500" w:right="0" w:firstLine="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优点：解决人机矛盾和CPU与IO设备速度不匹配问题，提高系统资源的利用率和系统吞吐量。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050" w:leftChars="500" w:right="0" w:firstLine="0" w:firstLineChars="0"/>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缺点：不能充分的利用系统资源，现很少使用。</w:t>
      </w:r>
    </w:p>
    <w:p>
      <w:pPr>
        <w:pStyle w:val="9"/>
        <w:ind w:left="735" w:firstLine="0" w:firstLineChars="0"/>
        <w:rPr>
          <w:rFonts w:hint="eastAsia"/>
          <w:lang w:val="en-US" w:eastAsia="zh-CN"/>
        </w:rPr>
      </w:pPr>
    </w:p>
    <w:p>
      <w:pPr>
        <w:pStyle w:val="9"/>
        <w:ind w:left="735" w:firstLine="0" w:firstLineChars="0"/>
        <w:rPr>
          <w:rFonts w:hint="eastAsia"/>
          <w:lang w:val="en-US" w:eastAsia="zh-CN"/>
        </w:rPr>
      </w:pPr>
      <w:r>
        <w:rPr>
          <w:rFonts w:hint="eastAsia"/>
          <w:color w:val="FF0000"/>
          <w:lang w:val="en-US" w:eastAsia="zh-CN"/>
        </w:rPr>
        <w:t>特征：</w:t>
      </w:r>
      <w:r>
        <w:rPr>
          <w:rFonts w:hint="eastAsia"/>
          <w:lang w:val="en-US" w:eastAsia="zh-CN"/>
        </w:rPr>
        <w:t>①自动性</w:t>
      </w:r>
    </w:p>
    <w:p>
      <w:pPr>
        <w:pStyle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②顺序性</w:t>
      </w:r>
    </w:p>
    <w:p>
      <w:pPr>
        <w:pStyle w:val="9"/>
        <w:ind w:left="840" w:leftChars="0"/>
        <w:rPr>
          <w:rFonts w:hint="default"/>
          <w:lang w:val="en-US" w:eastAsia="zh-CN"/>
        </w:rPr>
      </w:pPr>
      <w:r>
        <w:rPr>
          <w:rFonts w:hint="eastAsia"/>
          <w:lang w:val="en-US" w:eastAsia="zh-CN"/>
        </w:rPr>
        <w:t xml:space="preserve"> ③单道性</w:t>
      </w:r>
    </w:p>
    <w:p>
      <w:pPr>
        <w:pStyle w:val="9"/>
        <w:ind w:left="735" w:firstLine="0" w:firstLineChars="0"/>
        <w:rPr>
          <w:rFonts w:hint="eastAsia"/>
          <w:lang w:val="en-US" w:eastAsia="zh-CN"/>
        </w:rPr>
      </w:pPr>
      <w:r>
        <w:rPr>
          <w:rFonts w:hint="eastAsia"/>
          <w:lang w:val="en-US" w:eastAsia="zh-CN"/>
        </w:rPr>
        <w:t>多道批处理：多道批处理在内存中可以同时存放多道作业,宏观上这些作业在同时进行,而每一时刻则只有一道作业在运行。</w:t>
      </w:r>
    </w:p>
    <w:p>
      <w:pPr>
        <w:pStyle w:val="9"/>
        <w:numPr>
          <w:ilvl w:val="0"/>
          <w:numId w:val="0"/>
        </w:numPr>
        <w:ind w:left="1050" w:leftChars="500" w:firstLine="0" w:firstLineChars="0"/>
        <w:rPr>
          <w:rFonts w:hint="eastAsia"/>
        </w:rPr>
      </w:pPr>
      <w:r>
        <w:rPr>
          <w:rFonts w:hint="eastAsia"/>
        </w:rPr>
        <w:t>优势：资源利用率高，使CPU始终处于忙碌的状态，提高内存的利用率，提高IO利用率；系统吞吐量大（CPU和其资源始终保持忙碌的状态，仅在作业完成时或者运行不下去的时候才切换，系统开销小）。</w:t>
      </w:r>
    </w:p>
    <w:p>
      <w:pPr>
        <w:pStyle w:val="9"/>
        <w:numPr>
          <w:ilvl w:val="0"/>
          <w:numId w:val="0"/>
        </w:numPr>
        <w:ind w:left="1050" w:leftChars="500" w:firstLine="0" w:firstLineChars="0"/>
        <w:rPr>
          <w:rFonts w:hint="eastAsia"/>
        </w:rPr>
      </w:pPr>
    </w:p>
    <w:p>
      <w:pPr>
        <w:pStyle w:val="9"/>
        <w:numPr>
          <w:ilvl w:val="0"/>
          <w:numId w:val="0"/>
        </w:numPr>
        <w:ind w:left="1050" w:leftChars="500" w:firstLine="0" w:firstLineChars="0"/>
        <w:rPr>
          <w:rFonts w:hint="eastAsia"/>
        </w:rPr>
      </w:pPr>
      <w:r>
        <w:rPr>
          <w:rFonts w:hint="eastAsia"/>
        </w:rPr>
        <w:t>缺点：平均周转时间长，无交互能力。</w:t>
      </w:r>
    </w:p>
    <w:p>
      <w:pPr>
        <w:pStyle w:val="9"/>
        <w:ind w:left="735" w:firstLine="0" w:firstLineChars="0"/>
        <w:rPr>
          <w:rFonts w:hint="eastAsia"/>
          <w:lang w:val="en-US" w:eastAsia="zh-CN"/>
        </w:rPr>
      </w:pPr>
    </w:p>
    <w:p>
      <w:pPr>
        <w:pStyle w:val="9"/>
        <w:ind w:left="735" w:firstLine="0" w:firstLineChars="0"/>
        <w:rPr>
          <w:rFonts w:hint="default"/>
          <w:lang w:val="en-US" w:eastAsia="zh-CN"/>
        </w:rPr>
      </w:pPr>
      <w:r>
        <w:rPr>
          <w:rFonts w:hint="eastAsia"/>
          <w:color w:val="FF0000"/>
          <w:lang w:val="en-US" w:eastAsia="zh-CN"/>
        </w:rPr>
        <w:t>特征：</w:t>
      </w:r>
      <w:r>
        <w:rPr>
          <w:rFonts w:hint="eastAsia"/>
          <w:lang w:val="en-US" w:eastAsia="zh-CN"/>
        </w:rPr>
        <w:t>①多道性</w:t>
      </w:r>
    </w:p>
    <w:p>
      <w:pPr>
        <w:pStyle w:val="9"/>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②无序性</w:t>
      </w:r>
    </w:p>
    <w:p>
      <w:pPr>
        <w:pStyle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③调度性（两次调度：作业调度，进程调度）</w:t>
      </w:r>
    </w:p>
    <w:p>
      <w:pPr>
        <w:pStyle w:val="9"/>
        <w:rPr>
          <w:rFonts w:hint="default"/>
          <w:lang w:val="en-US" w:eastAsia="zh-CN"/>
        </w:rPr>
      </w:pPr>
    </w:p>
    <w:p>
      <w:pPr>
        <w:pStyle w:val="9"/>
        <w:numPr>
          <w:ilvl w:val="0"/>
          <w:numId w:val="0"/>
        </w:numPr>
        <w:ind w:left="735" w:leftChars="0"/>
        <w:rPr>
          <w:rFonts w:hint="eastAsia"/>
          <w:lang w:val="en-US" w:eastAsia="zh-CN"/>
        </w:rPr>
      </w:pPr>
      <w:r>
        <w:rPr>
          <w:rFonts w:hint="eastAsia"/>
          <w:sz w:val="32"/>
          <w:szCs w:val="32"/>
          <w:lang w:val="en-US" w:eastAsia="zh-CN"/>
        </w:rPr>
        <w:t>3.</w:t>
      </w:r>
      <w:r>
        <w:rPr>
          <w:rFonts w:hint="eastAsia"/>
        </w:rPr>
        <w:t>操作系统的特征：</w:t>
      </w:r>
      <w:r>
        <w:rPr>
          <w:rFonts w:hint="eastAsia"/>
          <w:color w:val="FF0000"/>
        </w:rPr>
        <w:t>并发</w:t>
      </w:r>
      <w:r>
        <w:rPr>
          <w:rFonts w:hint="eastAsia"/>
          <w:color w:val="FF0000"/>
          <w:lang w:val="en-US" w:eastAsia="zh-CN"/>
        </w:rPr>
        <w:t>性</w:t>
      </w:r>
      <w:r>
        <w:rPr>
          <w:rFonts w:hint="eastAsia"/>
        </w:rPr>
        <w:t>、共享</w:t>
      </w:r>
      <w:r>
        <w:rPr>
          <w:rFonts w:hint="eastAsia"/>
          <w:lang w:val="en-US" w:eastAsia="zh-CN"/>
        </w:rPr>
        <w:t>性</w:t>
      </w:r>
      <w:r>
        <w:rPr>
          <w:rFonts w:hint="eastAsia"/>
        </w:rPr>
        <w:t>、虚拟</w:t>
      </w:r>
      <w:r>
        <w:rPr>
          <w:rFonts w:hint="eastAsia"/>
          <w:lang w:val="en-US" w:eastAsia="zh-CN"/>
        </w:rPr>
        <w:t>性</w:t>
      </w:r>
      <w:r>
        <w:rPr>
          <w:rFonts w:hint="eastAsia"/>
        </w:rPr>
        <w:t>、不确定</w:t>
      </w:r>
      <w:r>
        <w:rPr>
          <w:rFonts w:hint="eastAsia"/>
          <w:lang w:val="en-US" w:eastAsia="zh-CN"/>
        </w:rPr>
        <w:t>性</w:t>
      </w:r>
    </w:p>
    <w:p>
      <w:pPr>
        <w:pStyle w:val="9"/>
        <w:widowControl w:val="0"/>
        <w:numPr>
          <w:ilvl w:val="0"/>
          <w:numId w:val="0"/>
        </w:numPr>
        <w:ind w:left="1050" w:leftChars="500" w:firstLine="0" w:firstLineChars="0"/>
        <w:jc w:val="both"/>
        <w:rPr>
          <w:rFonts w:hint="eastAsia"/>
          <w:color w:val="FF0000"/>
        </w:rPr>
      </w:pPr>
      <w:r>
        <w:rPr>
          <w:rFonts w:hint="eastAsia"/>
          <w:color w:val="FF0000"/>
        </w:rPr>
        <w:t>并发：指两个或多个事件在同一时间间隔内发生。这些事件宏观上是同时发生的，但微观上是交替发生的</w:t>
      </w:r>
    </w:p>
    <w:p>
      <w:pPr>
        <w:pStyle w:val="9"/>
        <w:widowControl w:val="0"/>
        <w:numPr>
          <w:ilvl w:val="0"/>
          <w:numId w:val="0"/>
        </w:numPr>
        <w:ind w:firstLine="1050" w:firstLineChars="500"/>
        <w:jc w:val="both"/>
        <w:rPr>
          <w:rFonts w:hint="eastAsia"/>
          <w:color w:val="auto"/>
        </w:rPr>
      </w:pPr>
      <w:r>
        <w:rPr>
          <w:rFonts w:hint="eastAsia"/>
          <w:color w:val="auto"/>
        </w:rPr>
        <w:t>共享</w:t>
      </w:r>
      <w:r>
        <w:rPr>
          <w:rFonts w:hint="eastAsia"/>
          <w:color w:val="auto"/>
          <w:lang w:eastAsia="zh-CN"/>
        </w:rPr>
        <w:t>：</w:t>
      </w:r>
      <w:r>
        <w:rPr>
          <w:rFonts w:hint="eastAsia"/>
          <w:color w:val="auto"/>
        </w:rPr>
        <w:t>资源共享，是指系统中的资源可供内存中多个并发执行的进程共同使用。</w:t>
      </w:r>
    </w:p>
    <w:p>
      <w:pPr>
        <w:pStyle w:val="9"/>
        <w:widowControl w:val="0"/>
        <w:numPr>
          <w:ilvl w:val="0"/>
          <w:numId w:val="0"/>
        </w:numPr>
        <w:ind w:left="1050" w:leftChars="500" w:firstLine="0" w:firstLineChars="0"/>
        <w:jc w:val="both"/>
        <w:rPr>
          <w:rFonts w:hint="eastAsia"/>
          <w:color w:val="auto"/>
        </w:rPr>
      </w:pPr>
      <w:r>
        <w:rPr>
          <w:rFonts w:hint="eastAsia"/>
          <w:color w:val="auto"/>
        </w:rPr>
        <w:t>虚拟</w:t>
      </w:r>
      <w:r>
        <w:rPr>
          <w:rFonts w:hint="eastAsia"/>
          <w:color w:val="auto"/>
          <w:lang w:eastAsia="zh-CN"/>
        </w:rPr>
        <w:t>：</w:t>
      </w:r>
      <w:r>
        <w:rPr>
          <w:rFonts w:hint="eastAsia"/>
          <w:color w:val="auto"/>
        </w:rPr>
        <w:t>是指把一个物理上的实体变为若干个逻辑上的对应物。物理实体（前者）是实际存在的，而逻辑上对应物（后者）是用户感受到的。</w:t>
      </w:r>
    </w:p>
    <w:p>
      <w:pPr>
        <w:pStyle w:val="9"/>
        <w:widowControl w:val="0"/>
        <w:numPr>
          <w:ilvl w:val="0"/>
          <w:numId w:val="0"/>
        </w:numPr>
        <w:ind w:left="1050" w:leftChars="500" w:firstLine="0" w:firstLineChars="0"/>
        <w:jc w:val="both"/>
        <w:rPr>
          <w:rFonts w:hint="eastAsia" w:eastAsiaTheme="minorEastAsia"/>
          <w:color w:val="auto"/>
          <w:lang w:eastAsia="zh-CN"/>
        </w:rPr>
      </w:pPr>
      <w:r>
        <w:rPr>
          <w:rFonts w:hint="eastAsia"/>
        </w:rPr>
        <w:t>不确定</w:t>
      </w:r>
      <w:r>
        <w:rPr>
          <w:rFonts w:hint="eastAsia"/>
          <w:lang w:eastAsia="zh-CN"/>
        </w:rPr>
        <w:t>（</w:t>
      </w:r>
      <w:r>
        <w:rPr>
          <w:rFonts w:hint="eastAsia"/>
          <w:lang w:val="en-US" w:eastAsia="zh-CN"/>
        </w:rPr>
        <w:t>异步</w:t>
      </w:r>
      <w:r>
        <w:rPr>
          <w:rFonts w:hint="eastAsia"/>
          <w:lang w:eastAsia="zh-CN"/>
        </w:rPr>
        <w:t>）：也称随机性，是指系统中各种事件的发生顺序是不确定的。（是指，在多道程序环境下，允许多个程序并发执行，但由于资源有限，进程的执行不是一贯到底的，而是走走停停，以不可预知的速度向前推进，这就是进程的异步性。）</w:t>
      </w:r>
    </w:p>
    <w:p>
      <w:pPr>
        <w:pStyle w:val="9"/>
        <w:numPr>
          <w:ilvl w:val="0"/>
          <w:numId w:val="0"/>
        </w:numPr>
        <w:ind w:left="735" w:leftChars="0"/>
        <w:rPr>
          <w:rFonts w:hint="eastAsia"/>
          <w:lang w:val="en-US" w:eastAsia="zh-CN"/>
        </w:rPr>
      </w:pPr>
    </w:p>
    <w:p>
      <w:pPr>
        <w:pStyle w:val="9"/>
        <w:ind w:left="735" w:firstLine="0" w:firstLineChars="0"/>
        <w:rPr>
          <w:rFonts w:hint="eastAsia"/>
          <w:color w:val="FF0000"/>
        </w:rPr>
      </w:pPr>
      <w:r>
        <w:rPr>
          <w:rFonts w:hint="eastAsia"/>
          <w:sz w:val="32"/>
          <w:szCs w:val="32"/>
        </w:rPr>
        <w:t>4.</w:t>
      </w:r>
      <w:r>
        <w:rPr>
          <w:rFonts w:hint="eastAsia"/>
          <w:color w:val="FF0000"/>
        </w:rPr>
        <w:t>操作系统的功能有哪些？（进程/处理机管理、存储管理、设备管理、文件管理、操作系统接口）</w:t>
      </w:r>
    </w:p>
    <w:p>
      <w:pPr>
        <w:pStyle w:val="9"/>
        <w:ind w:left="735" w:firstLine="0" w:firstLineChars="0"/>
        <w:rPr>
          <w:rFonts w:hint="default"/>
          <w:color w:val="FF0000"/>
          <w:lang w:val="en-US" w:eastAsia="zh-CN"/>
        </w:rPr>
      </w:pPr>
      <w:r>
        <w:rPr>
          <w:rFonts w:hint="eastAsia"/>
          <w:color w:val="FF0000"/>
          <w:lang w:val="en-US" w:eastAsia="zh-CN"/>
        </w:rPr>
        <w:t>①</w:t>
      </w:r>
      <w:r>
        <w:rPr>
          <w:rFonts w:hint="eastAsia"/>
          <w:color w:val="FF0000"/>
        </w:rPr>
        <w:t>进程/处理机管理</w:t>
      </w:r>
      <w:r>
        <w:rPr>
          <w:rFonts w:hint="eastAsia"/>
          <w:color w:val="FF0000"/>
          <w:lang w:eastAsia="zh-CN"/>
        </w:rPr>
        <w:t>：</w:t>
      </w:r>
      <w:r>
        <w:rPr>
          <w:rFonts w:hint="eastAsia"/>
          <w:color w:val="FF0000"/>
          <w:lang w:val="en-US" w:eastAsia="zh-CN"/>
        </w:rPr>
        <w:t>通过进程管理协调多道程序之间的关系，可以解决对处理机的调度分配及回收等问题。可分为以下几个方面：</w:t>
      </w:r>
    </w:p>
    <w:p>
      <w:pPr>
        <w:pStyle w:val="9"/>
        <w:numPr>
          <w:ilvl w:val="0"/>
          <w:numId w:val="1"/>
        </w:numPr>
        <w:ind w:left="1155" w:leftChars="0" w:firstLine="0" w:firstLineChars="0"/>
        <w:rPr>
          <w:rFonts w:hint="eastAsia"/>
          <w:color w:val="FF0000"/>
          <w:lang w:val="en-US" w:eastAsia="zh-CN"/>
        </w:rPr>
      </w:pPr>
      <w:r>
        <w:rPr>
          <w:rFonts w:hint="eastAsia"/>
          <w:color w:val="FF0000"/>
          <w:lang w:val="en-US" w:eastAsia="zh-CN"/>
        </w:rPr>
        <w:t>进程控制</w:t>
      </w:r>
    </w:p>
    <w:p>
      <w:pPr>
        <w:pStyle w:val="9"/>
        <w:numPr>
          <w:ilvl w:val="0"/>
          <w:numId w:val="1"/>
        </w:numPr>
        <w:ind w:left="1155" w:leftChars="0" w:firstLine="0" w:firstLineChars="0"/>
        <w:rPr>
          <w:rFonts w:hint="default"/>
          <w:color w:val="FF0000"/>
          <w:lang w:val="en-US" w:eastAsia="zh-CN"/>
        </w:rPr>
      </w:pPr>
      <w:r>
        <w:rPr>
          <w:rFonts w:hint="eastAsia"/>
          <w:color w:val="FF0000"/>
          <w:lang w:val="en-US" w:eastAsia="zh-CN"/>
        </w:rPr>
        <w:t>进程同步</w:t>
      </w:r>
    </w:p>
    <w:p>
      <w:pPr>
        <w:pStyle w:val="9"/>
        <w:numPr>
          <w:ilvl w:val="0"/>
          <w:numId w:val="1"/>
        </w:numPr>
        <w:ind w:left="1155" w:leftChars="0" w:firstLine="0" w:firstLineChars="0"/>
        <w:rPr>
          <w:rFonts w:hint="default"/>
          <w:color w:val="FF0000"/>
          <w:lang w:val="en-US" w:eastAsia="zh-CN"/>
        </w:rPr>
      </w:pPr>
      <w:r>
        <w:rPr>
          <w:rFonts w:hint="eastAsia"/>
          <w:color w:val="FF0000"/>
          <w:lang w:val="en-US" w:eastAsia="zh-CN"/>
        </w:rPr>
        <w:t>进程通信</w:t>
      </w:r>
    </w:p>
    <w:p>
      <w:pPr>
        <w:pStyle w:val="9"/>
        <w:numPr>
          <w:ilvl w:val="0"/>
          <w:numId w:val="1"/>
        </w:numPr>
        <w:ind w:left="1155" w:leftChars="0" w:firstLine="0" w:firstLineChars="0"/>
        <w:rPr>
          <w:rFonts w:hint="default"/>
          <w:color w:val="FF0000"/>
          <w:lang w:val="en-US" w:eastAsia="zh-CN"/>
        </w:rPr>
      </w:pPr>
      <w:r>
        <w:rPr>
          <w:rFonts w:hint="eastAsia"/>
          <w:color w:val="FF0000"/>
          <w:lang w:val="en-US" w:eastAsia="zh-CN"/>
        </w:rPr>
        <w:t>进程调度</w:t>
      </w:r>
    </w:p>
    <w:p>
      <w:pPr>
        <w:pStyle w:val="9"/>
        <w:numPr>
          <w:ilvl w:val="0"/>
          <w:numId w:val="0"/>
        </w:numPr>
        <w:ind w:left="735" w:leftChars="0"/>
        <w:rPr>
          <w:rFonts w:hint="eastAsia"/>
          <w:color w:val="FF0000"/>
          <w:lang w:val="en-US" w:eastAsia="zh-CN"/>
        </w:rPr>
      </w:pPr>
      <w:r>
        <w:rPr>
          <w:rFonts w:hint="eastAsia"/>
          <w:color w:val="FF0000"/>
          <w:lang w:val="en-US" w:eastAsia="zh-CN"/>
        </w:rPr>
        <w:t>②存储管理：方便用户使用内存，提高内存的利用率以及从逻辑上扩充内存。</w:t>
      </w:r>
    </w:p>
    <w:p>
      <w:pPr>
        <w:pStyle w:val="9"/>
        <w:numPr>
          <w:ilvl w:val="0"/>
          <w:numId w:val="2"/>
        </w:numPr>
        <w:ind w:left="735" w:leftChars="0"/>
        <w:rPr>
          <w:rFonts w:hint="eastAsia"/>
          <w:color w:val="FF0000"/>
          <w:lang w:val="en-US" w:eastAsia="zh-CN"/>
        </w:rPr>
      </w:pPr>
      <w:r>
        <w:rPr>
          <w:rFonts w:hint="eastAsia"/>
          <w:color w:val="FF0000"/>
          <w:lang w:val="en-US" w:eastAsia="zh-CN"/>
        </w:rPr>
        <w:t>内存分配</w:t>
      </w:r>
    </w:p>
    <w:p>
      <w:pPr>
        <w:pStyle w:val="9"/>
        <w:numPr>
          <w:ilvl w:val="0"/>
          <w:numId w:val="2"/>
        </w:numPr>
        <w:ind w:left="735" w:leftChars="0"/>
        <w:rPr>
          <w:rFonts w:hint="default"/>
          <w:color w:val="FF0000"/>
          <w:lang w:val="en-US" w:eastAsia="zh-CN"/>
        </w:rPr>
      </w:pPr>
      <w:r>
        <w:rPr>
          <w:rFonts w:hint="eastAsia"/>
          <w:color w:val="FF0000"/>
          <w:lang w:val="en-US" w:eastAsia="zh-CN"/>
        </w:rPr>
        <w:t>地址映射</w:t>
      </w:r>
    </w:p>
    <w:p>
      <w:pPr>
        <w:pStyle w:val="9"/>
        <w:numPr>
          <w:ilvl w:val="0"/>
          <w:numId w:val="2"/>
        </w:numPr>
        <w:ind w:left="735" w:leftChars="0"/>
        <w:rPr>
          <w:rFonts w:hint="default"/>
          <w:color w:val="FF0000"/>
          <w:lang w:val="en-US" w:eastAsia="zh-CN"/>
        </w:rPr>
      </w:pPr>
      <w:r>
        <w:rPr>
          <w:rFonts w:hint="eastAsia"/>
          <w:color w:val="FF0000"/>
          <w:lang w:val="en-US" w:eastAsia="zh-CN"/>
        </w:rPr>
        <w:t>内存保护</w:t>
      </w:r>
    </w:p>
    <w:p>
      <w:pPr>
        <w:pStyle w:val="9"/>
        <w:numPr>
          <w:ilvl w:val="0"/>
          <w:numId w:val="2"/>
        </w:numPr>
        <w:ind w:left="735" w:leftChars="0"/>
        <w:rPr>
          <w:rFonts w:hint="default"/>
          <w:color w:val="FF0000"/>
          <w:lang w:val="en-US" w:eastAsia="zh-CN"/>
        </w:rPr>
      </w:pPr>
      <w:r>
        <w:rPr>
          <w:rFonts w:hint="eastAsia"/>
          <w:color w:val="FF0000"/>
          <w:lang w:val="en-US" w:eastAsia="zh-CN"/>
        </w:rPr>
        <w:t>内存扩充</w:t>
      </w:r>
    </w:p>
    <w:p>
      <w:pPr>
        <w:pStyle w:val="9"/>
        <w:numPr>
          <w:ilvl w:val="0"/>
          <w:numId w:val="0"/>
        </w:numPr>
        <w:ind w:left="420" w:leftChars="200" w:firstLine="420" w:firstLineChars="0"/>
        <w:rPr>
          <w:rFonts w:hint="eastAsia"/>
          <w:color w:val="FF0000"/>
          <w:lang w:val="en-US" w:eastAsia="zh-CN"/>
        </w:rPr>
      </w:pPr>
      <w:r>
        <w:rPr>
          <w:rFonts w:hint="eastAsia"/>
          <w:color w:val="FF0000"/>
          <w:lang w:val="en-US" w:eastAsia="zh-CN"/>
        </w:rPr>
        <w:t xml:space="preserve">③设备管理：1）完成用户输入输出的请求 </w:t>
      </w:r>
    </w:p>
    <w:p>
      <w:pPr>
        <w:pStyle w:val="9"/>
        <w:numPr>
          <w:ilvl w:val="0"/>
          <w:numId w:val="3"/>
        </w:numPr>
        <w:ind w:left="1680" w:leftChars="800" w:firstLine="420" w:firstLineChars="0"/>
        <w:rPr>
          <w:rFonts w:hint="eastAsia"/>
          <w:color w:val="FF0000"/>
          <w:lang w:val="en-US" w:eastAsia="zh-CN"/>
        </w:rPr>
      </w:pPr>
      <w:r>
        <w:rPr>
          <w:rFonts w:hint="eastAsia"/>
          <w:color w:val="FF0000"/>
          <w:lang w:val="en-US" w:eastAsia="zh-CN"/>
        </w:rPr>
        <w:t>提高外部设备的调用率</w:t>
      </w:r>
    </w:p>
    <w:p>
      <w:pPr>
        <w:pStyle w:val="9"/>
        <w:numPr>
          <w:ilvl w:val="0"/>
          <w:numId w:val="3"/>
        </w:numPr>
        <w:ind w:left="1680" w:leftChars="800" w:firstLine="420" w:firstLineChars="0"/>
        <w:rPr>
          <w:rFonts w:hint="default"/>
          <w:color w:val="FF0000"/>
          <w:lang w:val="en-US" w:eastAsia="zh-CN"/>
        </w:rPr>
      </w:pPr>
      <w:r>
        <w:rPr>
          <w:rFonts w:hint="eastAsia"/>
          <w:color w:val="FF0000"/>
          <w:lang w:val="en-US" w:eastAsia="zh-CN"/>
        </w:rPr>
        <w:t>尽可能提高输入输出的速度</w:t>
      </w:r>
    </w:p>
    <w:p>
      <w:pPr>
        <w:pStyle w:val="9"/>
        <w:numPr>
          <w:ilvl w:val="0"/>
          <w:numId w:val="3"/>
        </w:numPr>
        <w:ind w:left="1680" w:leftChars="800" w:firstLine="420" w:firstLineChars="0"/>
        <w:rPr>
          <w:rFonts w:hint="default"/>
          <w:color w:val="FF0000"/>
          <w:lang w:val="en-US" w:eastAsia="zh-CN"/>
        </w:rPr>
      </w:pPr>
      <w:r>
        <w:rPr>
          <w:rFonts w:hint="eastAsia"/>
          <w:color w:val="FF0000"/>
          <w:lang w:val="en-US" w:eastAsia="zh-CN"/>
        </w:rPr>
        <w:t>方便用户使用外部设备</w:t>
      </w:r>
    </w:p>
    <w:p>
      <w:pPr>
        <w:pStyle w:val="9"/>
        <w:numPr>
          <w:ilvl w:val="0"/>
          <w:numId w:val="0"/>
        </w:numPr>
        <w:ind w:firstLine="630" w:firstLineChars="300"/>
        <w:rPr>
          <w:rFonts w:hint="eastAsia"/>
          <w:color w:val="FF0000"/>
          <w:lang w:val="en-US" w:eastAsia="zh-CN"/>
        </w:rPr>
      </w:pPr>
      <w:r>
        <w:rPr>
          <w:rFonts w:hint="eastAsia"/>
          <w:color w:val="FF0000"/>
          <w:lang w:val="en-US" w:eastAsia="zh-CN"/>
        </w:rPr>
        <w:t>功能：  1、设备分配</w:t>
      </w:r>
    </w:p>
    <w:p>
      <w:pPr>
        <w:pStyle w:val="9"/>
        <w:numPr>
          <w:ilvl w:val="0"/>
          <w:numId w:val="0"/>
        </w:numPr>
        <w:ind w:firstLine="1470" w:firstLineChars="700"/>
        <w:rPr>
          <w:rFonts w:hint="eastAsia"/>
          <w:color w:val="FF0000"/>
          <w:lang w:val="en-US" w:eastAsia="zh-CN"/>
        </w:rPr>
      </w:pPr>
      <w:r>
        <w:rPr>
          <w:rFonts w:hint="eastAsia"/>
          <w:color w:val="FF0000"/>
          <w:lang w:val="en-US" w:eastAsia="zh-CN"/>
        </w:rPr>
        <w:t>2、设备控制</w:t>
      </w:r>
    </w:p>
    <w:p>
      <w:pPr>
        <w:pStyle w:val="9"/>
        <w:numPr>
          <w:ilvl w:val="0"/>
          <w:numId w:val="0"/>
        </w:numPr>
        <w:ind w:firstLine="1470" w:firstLineChars="700"/>
        <w:rPr>
          <w:rFonts w:hint="eastAsia"/>
          <w:color w:val="FF0000"/>
          <w:lang w:val="en-US" w:eastAsia="zh-CN"/>
        </w:rPr>
      </w:pPr>
      <w:r>
        <w:rPr>
          <w:rFonts w:hint="eastAsia"/>
          <w:color w:val="FF0000"/>
          <w:lang w:val="en-US" w:eastAsia="zh-CN"/>
        </w:rPr>
        <w:t>3、设备的无关性</w:t>
      </w:r>
    </w:p>
    <w:p>
      <w:pPr>
        <w:pStyle w:val="9"/>
        <w:numPr>
          <w:ilvl w:val="0"/>
          <w:numId w:val="0"/>
        </w:numPr>
        <w:rPr>
          <w:rFonts w:hint="eastAsia"/>
          <w:color w:val="FF0000"/>
          <w:lang w:val="en-US" w:eastAsia="zh-CN"/>
        </w:rPr>
      </w:pPr>
      <w:r>
        <w:rPr>
          <w:rFonts w:hint="eastAsia"/>
          <w:color w:val="FF0000"/>
          <w:lang w:val="en-US" w:eastAsia="zh-CN"/>
        </w:rPr>
        <w:t xml:space="preserve">       ④文件管理：也称信息资源管理，向用户提供一种简便的、统一的存取和管理信息的方法，并同时解决信息的共享、安全保密等问题。</w:t>
      </w:r>
    </w:p>
    <w:p>
      <w:pPr>
        <w:pStyle w:val="9"/>
        <w:numPr>
          <w:ilvl w:val="0"/>
          <w:numId w:val="0"/>
        </w:numPr>
        <w:rPr>
          <w:rFonts w:hint="eastAsia"/>
          <w:color w:val="FF0000"/>
          <w:lang w:val="en-US" w:eastAsia="zh-CN"/>
        </w:rPr>
      </w:pPr>
      <w:r>
        <w:rPr>
          <w:rFonts w:hint="eastAsia"/>
          <w:color w:val="FF0000"/>
          <w:lang w:val="en-US" w:eastAsia="zh-CN"/>
        </w:rPr>
        <w:t xml:space="preserve">      功能：1、文件存储管理空间的管理</w:t>
      </w:r>
    </w:p>
    <w:p>
      <w:pPr>
        <w:pStyle w:val="9"/>
        <w:numPr>
          <w:ilvl w:val="0"/>
          <w:numId w:val="4"/>
        </w:numPr>
        <w:ind w:left="1260" w:leftChars="0" w:firstLine="0" w:firstLineChars="0"/>
        <w:rPr>
          <w:rFonts w:hint="eastAsia"/>
          <w:color w:val="70AD47"/>
          <w:lang w:val="en-US" w:eastAsia="zh-CN"/>
        </w:rPr>
      </w:pPr>
      <w:r>
        <w:rPr>
          <w:rFonts w:hint="eastAsia"/>
          <w:color w:val="FF0000"/>
          <w:lang w:val="en-US" w:eastAsia="zh-CN"/>
        </w:rPr>
        <w:t>目录管理：</w:t>
      </w:r>
      <w:r>
        <w:rPr>
          <w:rFonts w:hint="eastAsia"/>
          <w:color w:val="70AD47"/>
          <w:lang w:val="en-US" w:eastAsia="zh-CN"/>
        </w:rPr>
        <w:t>为文件建立目录项，实行按名存取，实现文件的共享，实现快速查询</w:t>
      </w:r>
    </w:p>
    <w:p>
      <w:pPr>
        <w:pStyle w:val="9"/>
        <w:numPr>
          <w:ilvl w:val="0"/>
          <w:numId w:val="4"/>
        </w:numPr>
        <w:ind w:left="1260" w:leftChars="0" w:firstLine="0" w:firstLineChars="0"/>
        <w:rPr>
          <w:rFonts w:hint="default"/>
          <w:color w:val="FF0000"/>
          <w:lang w:val="en-US" w:eastAsia="zh-CN"/>
        </w:rPr>
      </w:pPr>
      <w:r>
        <w:rPr>
          <w:rFonts w:hint="eastAsia"/>
          <w:color w:val="FF0000"/>
          <w:lang w:val="en-US" w:eastAsia="zh-CN"/>
        </w:rPr>
        <w:t>文件的读写管理</w:t>
      </w:r>
    </w:p>
    <w:p>
      <w:pPr>
        <w:pStyle w:val="9"/>
        <w:numPr>
          <w:ilvl w:val="0"/>
          <w:numId w:val="4"/>
        </w:numPr>
        <w:ind w:left="1260" w:leftChars="0" w:firstLine="0" w:firstLineChars="0"/>
        <w:rPr>
          <w:rFonts w:hint="default"/>
          <w:color w:val="FF0000"/>
          <w:lang w:val="en-US" w:eastAsia="zh-CN"/>
        </w:rPr>
      </w:pPr>
      <w:r>
        <w:rPr>
          <w:rFonts w:hint="eastAsia"/>
          <w:color w:val="FF0000"/>
          <w:lang w:val="en-US" w:eastAsia="zh-CN"/>
        </w:rPr>
        <w:t>文件的存取控制</w:t>
      </w:r>
    </w:p>
    <w:p>
      <w:pPr>
        <w:pStyle w:val="9"/>
        <w:numPr>
          <w:ilvl w:val="0"/>
          <w:numId w:val="0"/>
        </w:numPr>
        <w:ind w:left="1260" w:leftChars="0"/>
        <w:rPr>
          <w:rFonts w:hint="eastAsia"/>
          <w:color w:val="FF0000"/>
          <w:lang w:val="en-US" w:eastAsia="zh-CN"/>
        </w:rPr>
      </w:pPr>
      <w:r>
        <w:rPr>
          <w:rFonts w:hint="eastAsia"/>
          <w:color w:val="FF0000"/>
          <w:lang w:val="en-US" w:eastAsia="zh-CN"/>
        </w:rPr>
        <w:t>三防止：1）防止未经核准的用户存取文件</w:t>
      </w:r>
    </w:p>
    <w:p>
      <w:pPr>
        <w:pStyle w:val="9"/>
        <w:numPr>
          <w:ilvl w:val="0"/>
          <w:numId w:val="5"/>
        </w:numPr>
        <w:ind w:left="2100" w:leftChars="0" w:firstLine="0" w:firstLineChars="0"/>
        <w:rPr>
          <w:rFonts w:hint="eastAsia"/>
          <w:color w:val="FF0000"/>
          <w:lang w:val="en-US" w:eastAsia="zh-CN"/>
        </w:rPr>
      </w:pPr>
      <w:r>
        <w:rPr>
          <w:rFonts w:hint="eastAsia"/>
          <w:color w:val="FF0000"/>
          <w:lang w:val="en-US" w:eastAsia="zh-CN"/>
        </w:rPr>
        <w:t>防止冒名顶替存取文件</w:t>
      </w:r>
    </w:p>
    <w:p>
      <w:pPr>
        <w:pStyle w:val="9"/>
        <w:numPr>
          <w:ilvl w:val="0"/>
          <w:numId w:val="5"/>
        </w:numPr>
        <w:ind w:left="2100" w:leftChars="0" w:firstLine="0" w:firstLineChars="0"/>
        <w:rPr>
          <w:rFonts w:hint="default"/>
          <w:color w:val="FF0000"/>
          <w:lang w:val="en-US" w:eastAsia="zh-CN"/>
        </w:rPr>
      </w:pPr>
      <w:r>
        <w:rPr>
          <w:rFonts w:hint="eastAsia"/>
          <w:color w:val="FF0000"/>
          <w:lang w:val="en-US" w:eastAsia="zh-CN"/>
        </w:rPr>
        <w:t>防止以不正确的方式存储文件</w:t>
      </w:r>
    </w:p>
    <w:p>
      <w:pPr>
        <w:pStyle w:val="9"/>
        <w:numPr>
          <w:ilvl w:val="0"/>
          <w:numId w:val="0"/>
        </w:numPr>
        <w:rPr>
          <w:rFonts w:hint="default"/>
          <w:color w:val="70AD47"/>
          <w:lang w:val="en-US" w:eastAsia="zh-CN"/>
        </w:rPr>
      </w:pPr>
      <w:r>
        <w:rPr>
          <w:rFonts w:hint="eastAsia"/>
          <w:color w:val="FF0000"/>
          <w:lang w:val="en-US" w:eastAsia="zh-CN"/>
        </w:rPr>
        <w:t xml:space="preserve">            三控制：1）系统级存取控制：</w:t>
      </w:r>
      <w:r>
        <w:rPr>
          <w:rFonts w:hint="eastAsia"/>
          <w:color w:val="70AD47"/>
          <w:lang w:val="en-US" w:eastAsia="zh-CN"/>
        </w:rPr>
        <w:t>用口令对口令加密进行</w:t>
      </w:r>
    </w:p>
    <w:p>
      <w:pPr>
        <w:pStyle w:val="9"/>
        <w:numPr>
          <w:ilvl w:val="0"/>
          <w:numId w:val="6"/>
        </w:numPr>
        <w:ind w:left="2100" w:leftChars="0" w:firstLine="0" w:firstLineChars="0"/>
        <w:rPr>
          <w:rFonts w:hint="eastAsia"/>
          <w:color w:val="70AD47"/>
          <w:lang w:val="en-US" w:eastAsia="zh-CN"/>
        </w:rPr>
      </w:pPr>
      <w:r>
        <w:rPr>
          <w:rFonts w:hint="eastAsia"/>
          <w:color w:val="FF0000"/>
          <w:lang w:val="en-US" w:eastAsia="zh-CN"/>
        </w:rPr>
        <w:t>用户级存取控制：</w:t>
      </w:r>
      <w:r>
        <w:rPr>
          <w:rFonts w:hint="eastAsia"/>
          <w:color w:val="70AD47"/>
          <w:lang w:val="en-US" w:eastAsia="zh-CN"/>
        </w:rPr>
        <w:t>对用户分类和分配适当的文件存取权限</w:t>
      </w:r>
    </w:p>
    <w:p>
      <w:pPr>
        <w:pStyle w:val="9"/>
        <w:numPr>
          <w:ilvl w:val="0"/>
          <w:numId w:val="6"/>
        </w:numPr>
        <w:ind w:left="2100" w:leftChars="0" w:firstLine="0" w:firstLineChars="0"/>
        <w:rPr>
          <w:rFonts w:hint="default"/>
          <w:color w:val="70AD47"/>
          <w:lang w:val="en-US" w:eastAsia="zh-CN"/>
        </w:rPr>
      </w:pPr>
      <w:r>
        <w:rPr>
          <w:rFonts w:hint="eastAsia"/>
          <w:color w:val="FF0000"/>
          <w:lang w:val="en-US" w:eastAsia="zh-CN"/>
        </w:rPr>
        <w:t>文件级存取控制：</w:t>
      </w:r>
      <w:r>
        <w:rPr>
          <w:rFonts w:hint="eastAsia"/>
          <w:color w:val="70AD47"/>
          <w:lang w:val="en-US" w:eastAsia="zh-CN"/>
        </w:rPr>
        <w:t>设置文件属性（只读、只可执行、可读/写）来控制对文件的存取</w:t>
      </w:r>
    </w:p>
    <w:p>
      <w:pPr>
        <w:pStyle w:val="9"/>
        <w:numPr>
          <w:ilvl w:val="0"/>
          <w:numId w:val="0"/>
        </w:numPr>
        <w:rPr>
          <w:rFonts w:hint="eastAsia"/>
          <w:color w:val="FF0000"/>
          <w:lang w:val="en-US" w:eastAsia="zh-CN"/>
        </w:rPr>
      </w:pPr>
      <w:r>
        <w:rPr>
          <w:rFonts w:hint="eastAsia"/>
          <w:color w:val="ED7D31"/>
          <w:lang w:val="en-US" w:eastAsia="zh-CN"/>
        </w:rPr>
        <w:t xml:space="preserve">         ⑤</w:t>
      </w:r>
      <w:r>
        <w:rPr>
          <w:rFonts w:hint="eastAsia"/>
          <w:color w:val="FF0000"/>
          <w:lang w:val="en-US" w:eastAsia="zh-CN"/>
        </w:rPr>
        <w:t>操作系统接口：方便用户使用操作系统</w:t>
      </w:r>
    </w:p>
    <w:p>
      <w:pPr>
        <w:pStyle w:val="9"/>
        <w:numPr>
          <w:ilvl w:val="0"/>
          <w:numId w:val="7"/>
        </w:numPr>
        <w:ind w:left="1260" w:leftChars="0" w:firstLine="0" w:firstLineChars="0"/>
        <w:rPr>
          <w:rFonts w:hint="eastAsia"/>
          <w:color w:val="70AD47"/>
          <w:lang w:val="en-US" w:eastAsia="zh-CN"/>
        </w:rPr>
      </w:pPr>
      <w:r>
        <w:rPr>
          <w:rFonts w:hint="eastAsia"/>
          <w:color w:val="FF0000"/>
          <w:lang w:val="en-US" w:eastAsia="zh-CN"/>
        </w:rPr>
        <w:t>命令接口：</w:t>
      </w:r>
      <w:r>
        <w:rPr>
          <w:rFonts w:hint="eastAsia"/>
          <w:color w:val="70AD47"/>
          <w:lang w:val="en-US" w:eastAsia="zh-CN"/>
        </w:rPr>
        <w:t>1）联机命令接口</w:t>
      </w:r>
    </w:p>
    <w:p>
      <w:pPr>
        <w:pStyle w:val="9"/>
        <w:numPr>
          <w:ilvl w:val="0"/>
          <w:numId w:val="8"/>
        </w:numPr>
        <w:ind w:left="2625" w:leftChars="0" w:firstLine="0" w:firstLineChars="0"/>
        <w:rPr>
          <w:rFonts w:hint="eastAsia"/>
          <w:color w:val="70AD47"/>
          <w:lang w:val="en-US" w:eastAsia="zh-CN"/>
        </w:rPr>
      </w:pPr>
      <w:r>
        <w:rPr>
          <w:rFonts w:hint="eastAsia"/>
          <w:color w:val="70AD47"/>
          <w:lang w:val="en-US" w:eastAsia="zh-CN"/>
        </w:rPr>
        <w:t>脱机命令接口</w:t>
      </w:r>
    </w:p>
    <w:p>
      <w:pPr>
        <w:pStyle w:val="9"/>
        <w:numPr>
          <w:ilvl w:val="0"/>
          <w:numId w:val="8"/>
        </w:numPr>
        <w:ind w:left="2625" w:leftChars="0" w:firstLine="0" w:firstLineChars="0"/>
        <w:rPr>
          <w:rFonts w:hint="default"/>
          <w:color w:val="FF0000"/>
          <w:lang w:val="en-US" w:eastAsia="zh-CN"/>
        </w:rPr>
      </w:pPr>
      <w:r>
        <w:rPr>
          <w:rFonts w:hint="eastAsia"/>
          <w:color w:val="70AD47"/>
          <w:lang w:val="en-US" w:eastAsia="zh-CN"/>
        </w:rPr>
        <w:t>图形用户界面接口</w:t>
      </w:r>
    </w:p>
    <w:p>
      <w:pPr>
        <w:pStyle w:val="9"/>
        <w:numPr>
          <w:ilvl w:val="0"/>
          <w:numId w:val="7"/>
        </w:numPr>
        <w:ind w:left="1260" w:leftChars="0" w:firstLine="0" w:firstLineChars="0"/>
        <w:rPr>
          <w:rFonts w:hint="default"/>
          <w:color w:val="FF0000"/>
          <w:lang w:val="en-US" w:eastAsia="zh-CN"/>
        </w:rPr>
      </w:pPr>
      <w:r>
        <w:rPr>
          <w:rFonts w:hint="eastAsia"/>
          <w:color w:val="FF0000"/>
          <w:lang w:val="en-US" w:eastAsia="zh-CN"/>
        </w:rPr>
        <w:t>程序接口：</w:t>
      </w:r>
      <w:r>
        <w:rPr>
          <w:rFonts w:hint="eastAsia"/>
          <w:color w:val="70AD47"/>
          <w:lang w:val="en-US" w:eastAsia="zh-CN"/>
        </w:rPr>
        <w:t xml:space="preserve">又称为系统调用，是用户程序取得操作系统的唯一途径  </w:t>
      </w:r>
    </w:p>
    <w:p>
      <w:pPr>
        <w:pStyle w:val="9"/>
        <w:numPr>
          <w:ilvl w:val="0"/>
          <w:numId w:val="0"/>
        </w:numPr>
        <w:ind w:left="1260" w:leftChars="0"/>
        <w:rPr>
          <w:rFonts w:hint="default"/>
          <w:color w:val="FF0000"/>
          <w:lang w:val="en-US" w:eastAsia="zh-CN"/>
        </w:rPr>
      </w:pPr>
      <w:r>
        <w:rPr>
          <w:rFonts w:hint="eastAsia"/>
          <w:color w:val="FF0000"/>
          <w:lang w:val="en-US" w:eastAsia="zh-CN"/>
        </w:rPr>
        <w:t xml:space="preserve">  </w:t>
      </w:r>
    </w:p>
    <w:p>
      <w:pPr>
        <w:pStyle w:val="9"/>
        <w:ind w:left="735" w:firstLine="0" w:firstLineChars="0"/>
      </w:pPr>
      <w:r>
        <w:rPr>
          <w:rFonts w:hint="eastAsia"/>
          <w:sz w:val="32"/>
          <w:szCs w:val="32"/>
        </w:rPr>
        <w:t>5.</w:t>
      </w:r>
      <w:r>
        <w:rPr>
          <w:rFonts w:hint="eastAsia"/>
        </w:rPr>
        <w:t>操作系统的种类——批处理/分时/</w:t>
      </w:r>
      <w:r>
        <w:rPr>
          <w:rFonts w:hint="eastAsia"/>
          <w:color w:val="FF0000"/>
        </w:rPr>
        <w:t>实时</w:t>
      </w:r>
    </w:p>
    <w:p>
      <w:pPr>
        <w:ind w:left="420" w:leftChars="0" w:firstLine="420" w:firstLineChars="0"/>
        <w:rPr>
          <w:rFonts w:hint="default"/>
          <w:lang w:val="en-US" w:eastAsia="zh-CN"/>
        </w:rPr>
      </w:pPr>
      <w:r>
        <w:rPr>
          <w:rFonts w:hint="eastAsia"/>
          <w:lang w:val="en-US" w:eastAsia="zh-CN"/>
        </w:rPr>
        <w:t>①批处理操作系统</w:t>
      </w:r>
    </w:p>
    <w:p>
      <w:pPr>
        <w:numPr>
          <w:ilvl w:val="0"/>
          <w:numId w:val="9"/>
        </w:numPr>
        <w:ind w:left="420" w:leftChars="0" w:firstLine="420" w:firstLineChars="0"/>
        <w:rPr>
          <w:rFonts w:hint="eastAsia"/>
          <w:lang w:val="en-US" w:eastAsia="zh-CN"/>
        </w:rPr>
      </w:pPr>
      <w:r>
        <w:rPr>
          <w:rFonts w:hint="eastAsia"/>
          <w:lang w:val="en-US" w:eastAsia="zh-CN"/>
        </w:rPr>
        <w:t>单道批处理操作系统：</w:t>
      </w:r>
    </w:p>
    <w:p>
      <w:pPr>
        <w:numPr>
          <w:ilvl w:val="0"/>
          <w:numId w:val="0"/>
        </w:numPr>
        <w:ind w:left="840" w:leftChars="0" w:firstLine="420" w:firstLineChars="0"/>
        <w:rPr>
          <w:rFonts w:hint="eastAsia"/>
          <w:lang w:val="en-US" w:eastAsia="zh-CN"/>
        </w:rPr>
      </w:pPr>
      <w:r>
        <w:rPr>
          <w:rFonts w:hint="eastAsia"/>
          <w:lang w:val="en-US" w:eastAsia="zh-CN"/>
        </w:rPr>
        <w:t>特征：1、自动性  2、顺序性  3、单道性</w:t>
      </w:r>
    </w:p>
    <w:p>
      <w:pPr>
        <w:numPr>
          <w:ilvl w:val="0"/>
          <w:numId w:val="9"/>
        </w:numPr>
        <w:ind w:left="420" w:leftChars="0" w:firstLine="420" w:firstLineChars="0"/>
        <w:rPr>
          <w:rFonts w:hint="eastAsia"/>
          <w:lang w:val="en-US" w:eastAsia="zh-CN"/>
        </w:rPr>
      </w:pPr>
      <w:r>
        <w:rPr>
          <w:rFonts w:hint="eastAsia"/>
          <w:lang w:val="en-US" w:eastAsia="zh-CN"/>
        </w:rPr>
        <w:t>多道批处理操作系统：</w:t>
      </w:r>
    </w:p>
    <w:p>
      <w:pPr>
        <w:numPr>
          <w:ilvl w:val="0"/>
          <w:numId w:val="0"/>
        </w:numPr>
        <w:ind w:left="840" w:leftChars="0" w:firstLine="420" w:firstLineChars="0"/>
        <w:rPr>
          <w:rFonts w:hint="eastAsia"/>
          <w:lang w:val="en-US" w:eastAsia="zh-CN"/>
        </w:rPr>
      </w:pPr>
      <w:r>
        <w:rPr>
          <w:rFonts w:hint="eastAsia"/>
          <w:lang w:val="en-US" w:eastAsia="zh-CN"/>
        </w:rPr>
        <w:t>特征：1、多道性  2、无序性  3、调度性</w:t>
      </w:r>
    </w:p>
    <w:p>
      <w:pPr>
        <w:numPr>
          <w:ilvl w:val="0"/>
          <w:numId w:val="0"/>
        </w:numPr>
        <w:ind w:left="840" w:leftChars="0" w:firstLine="420" w:firstLineChars="0"/>
        <w:rPr>
          <w:rFonts w:hint="eastAsia"/>
          <w:lang w:val="en-US" w:eastAsia="zh-CN"/>
        </w:rPr>
      </w:pPr>
      <w:r>
        <w:rPr>
          <w:rFonts w:hint="eastAsia"/>
          <w:lang w:val="en-US" w:eastAsia="zh-CN"/>
        </w:rPr>
        <w:t>相对于单道的优点：1、CPU利用率得到提高</w:t>
      </w:r>
    </w:p>
    <w:p>
      <w:pPr>
        <w:numPr>
          <w:ilvl w:val="0"/>
          <w:numId w:val="0"/>
        </w:numPr>
        <w:ind w:left="840" w:leftChars="0" w:firstLine="420" w:firstLineChars="0"/>
        <w:rPr>
          <w:rFonts w:hint="eastAsia"/>
          <w:lang w:val="en-US" w:eastAsia="zh-CN"/>
        </w:rPr>
      </w:pPr>
      <w:r>
        <w:rPr>
          <w:rFonts w:hint="eastAsia"/>
          <w:lang w:val="en-US" w:eastAsia="zh-CN"/>
        </w:rPr>
        <w:t xml:space="preserve">                  2、提高了内存和输入输出设备的利用率</w:t>
      </w:r>
    </w:p>
    <w:p>
      <w:pPr>
        <w:numPr>
          <w:ilvl w:val="0"/>
          <w:numId w:val="0"/>
        </w:numPr>
        <w:ind w:left="840" w:leftChars="0" w:firstLine="420" w:firstLineChars="0"/>
        <w:rPr>
          <w:rFonts w:hint="default"/>
          <w:lang w:val="en-US" w:eastAsia="zh-CN"/>
        </w:rPr>
      </w:pPr>
      <w:r>
        <w:rPr>
          <w:rFonts w:hint="eastAsia"/>
          <w:lang w:val="en-US" w:eastAsia="zh-CN"/>
        </w:rPr>
        <w:t xml:space="preserve">                  3、增加了系统的吞吐量</w:t>
      </w:r>
    </w:p>
    <w:p>
      <w:pPr>
        <w:numPr>
          <w:ilvl w:val="0"/>
          <w:numId w:val="0"/>
        </w:numPr>
        <w:ind w:left="840" w:leftChars="0"/>
        <w:rPr>
          <w:rFonts w:hint="default"/>
          <w:lang w:val="en-US" w:eastAsia="zh-CN"/>
        </w:rPr>
      </w:pPr>
      <w:r>
        <w:rPr>
          <w:rFonts w:hint="eastAsia"/>
          <w:lang w:val="en-US" w:eastAsia="zh-CN"/>
        </w:rPr>
        <w:t xml:space="preserve"> ②分时操作系统（交互）</w:t>
      </w:r>
    </w:p>
    <w:p>
      <w:pPr>
        <w:numPr>
          <w:ilvl w:val="0"/>
          <w:numId w:val="0"/>
        </w:numPr>
        <w:ind w:left="840" w:leftChars="0"/>
        <w:rPr>
          <w:rFonts w:hint="eastAsia"/>
          <w:lang w:val="en-US" w:eastAsia="zh-CN"/>
        </w:rPr>
      </w:pPr>
      <w:r>
        <w:rPr>
          <w:rFonts w:hint="eastAsia"/>
          <w:lang w:val="en-US" w:eastAsia="zh-CN"/>
        </w:rPr>
        <w:t xml:space="preserve">   需要解决的问题：及时处理，及时解决</w:t>
      </w:r>
    </w:p>
    <w:p>
      <w:pPr>
        <w:numPr>
          <w:ilvl w:val="0"/>
          <w:numId w:val="0"/>
        </w:numPr>
        <w:ind w:left="840" w:leftChars="0"/>
        <w:rPr>
          <w:rFonts w:hint="default"/>
          <w:lang w:val="en-US" w:eastAsia="zh-CN"/>
        </w:rPr>
      </w:pPr>
      <w:r>
        <w:rPr>
          <w:rFonts w:hint="eastAsia"/>
          <w:lang w:val="en-US" w:eastAsia="zh-CN"/>
        </w:rPr>
        <w:t xml:space="preserve">   实现形式：1、单道分时操作系统（切换作业需要访问内外存）</w:t>
      </w:r>
    </w:p>
    <w:p>
      <w:pPr>
        <w:numPr>
          <w:ilvl w:val="0"/>
          <w:numId w:val="0"/>
        </w:numPr>
        <w:ind w:left="1680" w:leftChars="0" w:firstLine="420" w:firstLineChars="0"/>
        <w:rPr>
          <w:rFonts w:hint="eastAsia"/>
          <w:lang w:val="en-US" w:eastAsia="zh-CN"/>
        </w:rPr>
      </w:pPr>
      <w:r>
        <w:rPr>
          <w:rFonts w:hint="eastAsia"/>
          <w:lang w:val="en-US" w:eastAsia="zh-CN"/>
        </w:rPr>
        <w:t xml:space="preserve"> 2、具有”前台“和”后台</w:t>
      </w:r>
      <w:r>
        <w:rPr>
          <w:rFonts w:hint="default"/>
          <w:lang w:val="en-US" w:eastAsia="zh-CN"/>
        </w:rPr>
        <w:t>”</w:t>
      </w:r>
      <w:r>
        <w:rPr>
          <w:rFonts w:hint="eastAsia"/>
          <w:lang w:val="en-US" w:eastAsia="zh-CN"/>
        </w:rPr>
        <w:t>的分时操作系统</w:t>
      </w:r>
    </w:p>
    <w:p>
      <w:pPr>
        <w:numPr>
          <w:ilvl w:val="0"/>
          <w:numId w:val="0"/>
        </w:numPr>
        <w:ind w:left="1680" w:leftChars="0" w:firstLine="420" w:firstLineChars="0"/>
        <w:rPr>
          <w:rFonts w:hint="default"/>
          <w:lang w:val="en-US" w:eastAsia="zh-CN"/>
        </w:rPr>
      </w:pPr>
      <w:r>
        <w:rPr>
          <w:rFonts w:hint="eastAsia"/>
          <w:lang w:val="en-US" w:eastAsia="zh-CN"/>
        </w:rPr>
        <w:t xml:space="preserve"> 3、多道分时操作系统（切换作业在内存中进行）</w:t>
      </w:r>
    </w:p>
    <w:p>
      <w:pPr>
        <w:numPr>
          <w:ilvl w:val="0"/>
          <w:numId w:val="0"/>
        </w:numPr>
        <w:ind w:firstLine="420" w:firstLineChars="0"/>
        <w:rPr>
          <w:rFonts w:hint="default"/>
          <w:lang w:val="en-US" w:eastAsia="zh-CN"/>
        </w:rPr>
      </w:pPr>
      <w:r>
        <w:rPr>
          <w:rFonts w:hint="eastAsia"/>
          <w:lang w:val="en-US" w:eastAsia="zh-CN"/>
        </w:rPr>
        <w:t xml:space="preserve">       特征：1、多路行  2、独占性  3、交互性  4、及时性</w:t>
      </w:r>
    </w:p>
    <w:p>
      <w:pPr>
        <w:numPr>
          <w:ilvl w:val="0"/>
          <w:numId w:val="0"/>
        </w:numPr>
        <w:ind w:left="840" w:leftChars="0"/>
        <w:rPr>
          <w:rFonts w:hint="eastAsia"/>
          <w:lang w:val="en-US" w:eastAsia="zh-CN"/>
        </w:rPr>
      </w:pPr>
      <w:r>
        <w:rPr>
          <w:rFonts w:hint="eastAsia"/>
          <w:lang w:val="en-US" w:eastAsia="zh-CN"/>
        </w:rPr>
        <w:t xml:space="preserve"> ③实时操作系统（规定时间）</w:t>
      </w:r>
    </w:p>
    <w:p>
      <w:pPr>
        <w:numPr>
          <w:ilvl w:val="0"/>
          <w:numId w:val="0"/>
        </w:numPr>
        <w:ind w:left="840" w:leftChars="0"/>
        <w:rPr>
          <w:rFonts w:hint="eastAsia"/>
          <w:lang w:val="en-US" w:eastAsia="zh-CN"/>
        </w:rPr>
      </w:pPr>
      <w:r>
        <w:rPr>
          <w:rFonts w:hint="eastAsia"/>
          <w:lang w:val="en-US" w:eastAsia="zh-CN"/>
        </w:rPr>
        <w:t xml:space="preserve">   类型：1、实时控制系统  2、实时信息处理系统</w:t>
      </w:r>
    </w:p>
    <w:p>
      <w:pPr>
        <w:numPr>
          <w:ilvl w:val="0"/>
          <w:numId w:val="0"/>
        </w:numPr>
        <w:ind w:left="840" w:leftChars="0"/>
        <w:rPr>
          <w:rFonts w:hint="eastAsia"/>
          <w:lang w:val="en-US" w:eastAsia="zh-CN"/>
        </w:rPr>
      </w:pPr>
      <w:r>
        <w:rPr>
          <w:rFonts w:hint="eastAsia"/>
          <w:lang w:val="en-US" w:eastAsia="zh-CN"/>
        </w:rPr>
        <w:t xml:space="preserve">   特殊要求：1、高可靠性  2、过载防护  3、对截至时间的要求</w:t>
      </w:r>
    </w:p>
    <w:p>
      <w:pPr>
        <w:numPr>
          <w:ilvl w:val="0"/>
          <w:numId w:val="0"/>
        </w:numPr>
        <w:ind w:left="840" w:leftChars="0"/>
        <w:rPr>
          <w:rFonts w:hint="eastAsia"/>
          <w:lang w:val="en-US" w:eastAsia="zh-CN"/>
        </w:rPr>
      </w:pPr>
      <w:r>
        <w:rPr>
          <w:rFonts w:hint="eastAsia"/>
          <w:lang w:val="en-US" w:eastAsia="zh-CN"/>
        </w:rPr>
        <w:t xml:space="preserve">   特征（对比分时）：1、多路性  2、独立性  3、交互性  4、及时性 5可靠性</w:t>
      </w:r>
    </w:p>
    <w:p>
      <w:pPr>
        <w:numPr>
          <w:ilvl w:val="0"/>
          <w:numId w:val="0"/>
        </w:numPr>
        <w:ind w:left="840" w:leftChars="0"/>
        <w:rPr>
          <w:rFonts w:hint="default"/>
          <w:lang w:val="en-US" w:eastAsia="zh-CN"/>
        </w:rPr>
      </w:pPr>
      <w:r>
        <w:rPr>
          <w:rFonts w:hint="eastAsia" w:eastAsiaTheme="minorEastAsia"/>
          <w:color w:val="FF0000"/>
          <w:lang w:eastAsia="zh-CN"/>
        </w:rPr>
        <w:drawing>
          <wp:inline distT="0" distB="0" distL="114300" distR="114300">
            <wp:extent cx="5271135" cy="2809875"/>
            <wp:effectExtent l="0" t="0" r="5715" b="9525"/>
            <wp:docPr id="8" name="图片 8" descr="955e283bb3233acfde6a11080ee3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55e283bb3233acfde6a11080ee3591"/>
                    <pic:cNvPicPr>
                      <a:picLocks noChangeAspect="1"/>
                    </pic:cNvPicPr>
                  </pic:nvPicPr>
                  <pic:blipFill>
                    <a:blip r:embed="rId4"/>
                    <a:stretch>
                      <a:fillRect/>
                    </a:stretch>
                  </pic:blipFill>
                  <pic:spPr>
                    <a:xfrm>
                      <a:off x="0" y="0"/>
                      <a:ext cx="5271135" cy="2809875"/>
                    </a:xfrm>
                    <a:prstGeom prst="rect">
                      <a:avLst/>
                    </a:prstGeom>
                  </pic:spPr>
                </pic:pic>
              </a:graphicData>
            </a:graphic>
          </wp:inline>
        </w:drawing>
      </w:r>
    </w:p>
    <w:p>
      <w:r>
        <w:rPr>
          <w:rFonts w:hint="eastAsia"/>
          <w:b/>
          <w:bCs/>
          <w:sz w:val="32"/>
          <w:szCs w:val="32"/>
        </w:rPr>
        <w:t>第二章 进程与线程</w:t>
      </w:r>
    </w:p>
    <w:p>
      <w:pPr>
        <w:rPr>
          <w:rFonts w:hint="eastAsia"/>
          <w:color w:val="FF0000"/>
        </w:rPr>
      </w:pPr>
      <w:r>
        <w:rPr>
          <w:rFonts w:hint="eastAsia"/>
        </w:rPr>
        <w:t xml:space="preserve"> </w:t>
      </w:r>
      <w:r>
        <w:t xml:space="preserve">      </w:t>
      </w:r>
      <w:r>
        <w:rPr>
          <w:rFonts w:hint="eastAsia"/>
          <w:sz w:val="32"/>
          <w:szCs w:val="32"/>
        </w:rPr>
        <w:t>1.</w:t>
      </w:r>
      <w:r>
        <w:rPr>
          <w:rFonts w:hint="eastAsia"/>
          <w:color w:val="FF0000"/>
        </w:rPr>
        <w:t>程序顺序执行的特征：顺序性、封闭性、可再现性</w:t>
      </w:r>
    </w:p>
    <w:p>
      <w:pPr>
        <w:ind w:firstLine="1050" w:firstLineChars="5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●顺序性</w:t>
      </w:r>
    </w:p>
    <w:p>
      <w:pPr>
        <w:ind w:firstLine="1050" w:firstLineChars="5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处理机的操作严格按规定顺序执行</w:t>
      </w:r>
    </w:p>
    <w:p>
      <w:pPr>
        <w:ind w:firstLine="1050" w:firstLineChars="5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●封闭性</w:t>
      </w:r>
    </w:p>
    <w:p>
      <w:pPr>
        <w:ind w:firstLine="1050" w:firstLineChars="5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程序执行时，独占系统资源</w:t>
      </w:r>
    </w:p>
    <w:p>
      <w:pPr>
        <w:ind w:firstLine="1050" w:firstLineChars="5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●可再现性</w:t>
      </w:r>
    </w:p>
    <w:p>
      <w:pPr>
        <w:ind w:firstLine="1050" w:firstLineChars="5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当初始条件相同时，程序多次执行的结果相同</w:t>
      </w:r>
    </w:p>
    <w:p>
      <w:pPr>
        <w:numPr>
          <w:ilvl w:val="0"/>
          <w:numId w:val="0"/>
        </w:numPr>
        <w:ind w:left="735" w:leftChars="0"/>
        <w:rPr>
          <w:rFonts w:hint="eastAsia"/>
        </w:rPr>
      </w:pPr>
      <w:bookmarkStart w:id="0" w:name="_GoBack"/>
      <w:bookmarkEnd w:id="0"/>
      <w:r>
        <w:rPr>
          <w:rFonts w:hint="eastAsia"/>
          <w:sz w:val="32"/>
          <w:szCs w:val="32"/>
          <w:lang w:val="en-US" w:eastAsia="zh-CN"/>
        </w:rPr>
        <w:t>2.</w:t>
      </w:r>
      <w:r>
        <w:rPr>
          <w:rFonts w:hint="eastAsia"/>
        </w:rPr>
        <w:t>程序并发执行的特征：间断性、失去封闭性、不可再现性</w:t>
      </w:r>
    </w:p>
    <w:p>
      <w:pPr>
        <w:numPr>
          <w:ilvl w:val="0"/>
          <w:numId w:val="0"/>
        </w:numPr>
        <w:ind w:left="735" w:leftChars="0" w:firstLine="420" w:firstLineChars="200"/>
        <w:rPr>
          <w:rFonts w:hint="eastAsia"/>
        </w:rPr>
      </w:pPr>
      <w:r>
        <w:rPr>
          <w:rFonts w:hint="eastAsia"/>
        </w:rPr>
        <w:t>●间断性</w:t>
      </w:r>
    </w:p>
    <w:p>
      <w:pPr>
        <w:numPr>
          <w:ilvl w:val="0"/>
          <w:numId w:val="0"/>
        </w:numPr>
        <w:ind w:left="735" w:leftChars="0" w:firstLine="420" w:firstLineChars="200"/>
        <w:rPr>
          <w:rFonts w:hint="eastAsia"/>
        </w:rPr>
      </w:pPr>
      <w:r>
        <w:rPr>
          <w:rFonts w:hint="eastAsia"/>
        </w:rPr>
        <w:t>并发执行时形成相互制约关系，导致程序“执行—暂停—执行”</w:t>
      </w:r>
    </w:p>
    <w:p>
      <w:pPr>
        <w:numPr>
          <w:ilvl w:val="0"/>
          <w:numId w:val="0"/>
        </w:numPr>
        <w:ind w:left="735" w:leftChars="0" w:firstLine="420" w:firstLineChars="200"/>
        <w:rPr>
          <w:rFonts w:hint="eastAsia"/>
        </w:rPr>
      </w:pPr>
      <w:r>
        <w:rPr>
          <w:rFonts w:hint="eastAsia"/>
        </w:rPr>
        <w:t>●失去封闭性</w:t>
      </w:r>
    </w:p>
    <w:p>
      <w:pPr>
        <w:numPr>
          <w:ilvl w:val="0"/>
          <w:numId w:val="0"/>
        </w:numPr>
        <w:ind w:left="735" w:leftChars="0" w:firstLine="420" w:firstLineChars="200"/>
        <w:rPr>
          <w:rFonts w:hint="eastAsia"/>
        </w:rPr>
      </w:pPr>
      <w:r>
        <w:rPr>
          <w:rFonts w:hint="eastAsia"/>
        </w:rPr>
        <w:t>资源供多个程序共享</w:t>
      </w:r>
    </w:p>
    <w:p>
      <w:pPr>
        <w:numPr>
          <w:ilvl w:val="0"/>
          <w:numId w:val="0"/>
        </w:numPr>
        <w:ind w:left="735" w:leftChars="0" w:firstLine="420" w:firstLineChars="200"/>
        <w:rPr>
          <w:rFonts w:hint="eastAsia"/>
        </w:rPr>
      </w:pPr>
      <w:r>
        <w:rPr>
          <w:rFonts w:hint="eastAsia"/>
        </w:rPr>
        <w:t>●不可再现性</w:t>
      </w:r>
    </w:p>
    <w:p>
      <w:pPr>
        <w:ind w:left="420" w:leftChars="0" w:firstLine="420" w:firstLineChars="0"/>
        <w:rPr>
          <w:rFonts w:hint="eastAsia"/>
          <w:color w:val="FF0000"/>
        </w:rPr>
      </w:pPr>
      <w:r>
        <w:rPr>
          <w:rFonts w:hint="eastAsia"/>
        </w:rPr>
        <w:t>封闭性被打破，多程序运行次序随机</w:t>
      </w:r>
    </w:p>
    <w:p>
      <w:pPr>
        <w:numPr>
          <w:ilvl w:val="0"/>
          <w:numId w:val="0"/>
        </w:numPr>
        <w:ind w:left="735" w:leftChars="0"/>
        <w:rPr>
          <w:rFonts w:hint="eastAsia"/>
        </w:rPr>
      </w:pPr>
    </w:p>
    <w:p>
      <w:pPr>
        <w:numPr>
          <w:ilvl w:val="0"/>
          <w:numId w:val="0"/>
        </w:numPr>
        <w:ind w:left="735" w:leftChars="0"/>
        <w:rPr>
          <w:rFonts w:hint="eastAsia"/>
        </w:rPr>
      </w:pPr>
      <w:r>
        <w:rPr>
          <w:rFonts w:hint="eastAsia"/>
          <w:sz w:val="32"/>
          <w:szCs w:val="32"/>
          <w:lang w:val="en-US" w:eastAsia="zh-CN"/>
        </w:rPr>
        <w:t>3.</w:t>
      </w:r>
      <w:r>
        <w:rPr>
          <w:rFonts w:hint="eastAsia"/>
        </w:rPr>
        <w:t>可并发执行的条件：Bernstein条件</w:t>
      </w:r>
    </w:p>
    <w:p>
      <w:pPr>
        <w:numPr>
          <w:ilvl w:val="0"/>
          <w:numId w:val="0"/>
        </w:numPr>
        <w:ind w:left="735" w:leftChars="0"/>
        <w:rPr>
          <w:rFonts w:hint="eastAsia"/>
        </w:rPr>
      </w:pPr>
    </w:p>
    <w:p>
      <w:pPr>
        <w:rPr>
          <w:rFonts w:hint="eastAsia"/>
          <w:color w:val="FF0000"/>
        </w:rPr>
      </w:pPr>
      <w:r>
        <w:rPr>
          <w:rFonts w:hint="eastAsia"/>
        </w:rPr>
        <w:t xml:space="preserve"> </w:t>
      </w:r>
      <w:r>
        <w:t xml:space="preserve">      </w:t>
      </w:r>
      <w:r>
        <w:rPr>
          <w:rFonts w:hint="eastAsia"/>
          <w:sz w:val="32"/>
          <w:szCs w:val="32"/>
        </w:rPr>
        <w:t>4</w:t>
      </w:r>
      <w:r>
        <w:rPr>
          <w:rFonts w:hint="eastAsia"/>
          <w:color w:val="FF0000"/>
          <w:sz w:val="32"/>
          <w:szCs w:val="32"/>
        </w:rPr>
        <w:t>.</w:t>
      </w:r>
      <w:r>
        <w:rPr>
          <w:rFonts w:hint="eastAsia"/>
          <w:color w:val="FF0000"/>
        </w:rPr>
        <w:t>进程的概念：并发执行的程序在一个数据集合上的执行过程</w:t>
      </w:r>
      <w:r>
        <w:rPr>
          <w:rFonts w:hint="eastAsia"/>
          <w:color w:val="FF0000"/>
          <w:lang w:eastAsia="zh-CN"/>
        </w:rPr>
        <w:t>。</w:t>
      </w:r>
      <w:r>
        <w:rPr>
          <w:rFonts w:hint="eastAsia"/>
          <w:color w:val="FF0000"/>
        </w:rPr>
        <w:t>进程与程序的区别和联系</w:t>
      </w:r>
    </w:p>
    <w:p>
      <w:pPr>
        <w:rPr>
          <w:rFonts w:hint="eastAsia"/>
          <w:color w:val="FF0000"/>
          <w:lang w:val="en-US" w:eastAsia="zh-CN"/>
        </w:rPr>
      </w:pPr>
      <w:r>
        <w:rPr>
          <w:rFonts w:hint="default"/>
          <w:color w:val="FF0000"/>
          <w:lang w:val="en-US"/>
        </w:rPr>
        <w:t xml:space="preserve">       </w:t>
      </w:r>
      <w:r>
        <w:rPr>
          <w:rFonts w:hint="eastAsia"/>
          <w:color w:val="FF0000"/>
          <w:lang w:val="en-US" w:eastAsia="zh-CN"/>
        </w:rPr>
        <w:t>①进程的实质：(1)进程是程序的一次执行</w:t>
      </w:r>
    </w:p>
    <w:p>
      <w:pPr>
        <w:rPr>
          <w:rFonts w:hint="default"/>
          <w:color w:val="FF0000"/>
          <w:lang w:val="en-US" w:eastAsia="zh-CN"/>
        </w:rPr>
      </w:pPr>
      <w:r>
        <w:rPr>
          <w:rFonts w:hint="default"/>
          <w:color w:val="FF0000"/>
          <w:lang w:val="en-US" w:eastAsia="zh-CN"/>
        </w:rPr>
        <w:t xml:space="preserve">                   </w:t>
      </w:r>
      <w:r>
        <w:rPr>
          <w:rFonts w:hint="eastAsia"/>
          <w:color w:val="FF0000"/>
          <w:lang w:val="en-US" w:eastAsia="zh-CN"/>
        </w:rPr>
        <w:t>(2)进程是可以和别的计算并发执行的计算</w:t>
      </w:r>
    </w:p>
    <w:p>
      <w:pPr>
        <w:rPr>
          <w:rFonts w:hint="default"/>
          <w:color w:val="FF0000"/>
          <w:lang w:val="en-US" w:eastAsia="zh-CN"/>
        </w:rPr>
      </w:pPr>
      <w:r>
        <w:rPr>
          <w:rFonts w:hint="default"/>
          <w:color w:val="FF0000"/>
          <w:lang w:val="en-US" w:eastAsia="zh-CN"/>
        </w:rPr>
        <w:t xml:space="preserve">                   </w:t>
      </w:r>
      <w:r>
        <w:rPr>
          <w:rFonts w:hint="eastAsia"/>
          <w:color w:val="FF0000"/>
          <w:lang w:val="en-US" w:eastAsia="zh-CN"/>
        </w:rPr>
        <w:t>(3)进程可定义为一个数据结构及能在其上进行操作的一个程序</w:t>
      </w:r>
    </w:p>
    <w:p>
      <w:pPr>
        <w:rPr>
          <w:lang w:val="en-US"/>
        </w:rPr>
      </w:pPr>
      <w:r>
        <w:rPr>
          <w:lang w:val="en-US"/>
        </w:rPr>
        <w:t xml:space="preserve">                   </w:t>
      </w:r>
      <w:r>
        <w:rPr>
          <w:rFonts w:hint="eastAsia"/>
          <w:lang w:val="en-US" w:eastAsia="zh-CN"/>
        </w:rPr>
        <w:t>(4)进程是一个程序及其数据在处理机上顺序执行时所发生的活动</w:t>
      </w:r>
    </w:p>
    <w:p>
      <w:pPr>
        <w:rPr>
          <w:rFonts w:hint="eastAsia"/>
          <w:lang w:val="en-US" w:eastAsia="zh-CN"/>
        </w:rPr>
      </w:pPr>
      <w:r>
        <w:rPr>
          <w:lang w:val="en-US"/>
        </w:rPr>
        <w:t xml:space="preserve">                   </w:t>
      </w:r>
      <w:r>
        <w:rPr>
          <w:rFonts w:hint="eastAsia"/>
          <w:lang w:val="en-US" w:eastAsia="zh-CN"/>
        </w:rPr>
        <w:t>(5)进程是程序，在一个数据集合上的运行过程，是系统进行资源分配和调度的一个独立单位。</w:t>
      </w:r>
    </w:p>
    <w:p>
      <w:pPr>
        <w:rPr>
          <w:rFonts w:hint="eastAsia"/>
          <w:lang w:val="en-US" w:eastAsia="zh-CN"/>
        </w:rPr>
      </w:pPr>
      <w:r>
        <w:rPr>
          <w:rFonts w:hint="default"/>
          <w:lang w:val="en-US" w:eastAsia="zh-CN"/>
        </w:rPr>
        <w:t xml:space="preserve">                   </w:t>
      </w:r>
      <w:r>
        <w:rPr>
          <w:rFonts w:hint="eastAsia"/>
          <w:lang w:val="en-US" w:eastAsia="zh-CN"/>
        </w:rPr>
        <w:t>(</w:t>
      </w:r>
      <w:r>
        <w:rPr>
          <w:rFonts w:hint="default"/>
          <w:lang w:val="en-US" w:eastAsia="zh-CN"/>
        </w:rPr>
        <w:t>6</w:t>
      </w:r>
      <w:r>
        <w:rPr>
          <w:rFonts w:hint="eastAsia"/>
          <w:lang w:val="en-US" w:eastAsia="zh-CN"/>
        </w:rPr>
        <w:t>)一个进程就是一个正在执行的程序，包括指令计数器，寄存器和变量的当前值</w:t>
      </w:r>
    </w:p>
    <w:p>
      <w:pPr>
        <w:rPr>
          <w:rFonts w:hint="default"/>
          <w:lang w:val="en-US" w:eastAsia="zh-CN"/>
        </w:rPr>
      </w:pPr>
      <w:r>
        <w:rPr>
          <w:rFonts w:hint="eastAsia"/>
          <w:lang w:val="en-US" w:eastAsia="zh-CN"/>
        </w:rPr>
        <w:t xml:space="preserve">       特征：1、动态性 2、并发性 3、独立性 4、异步性</w:t>
      </w:r>
    </w:p>
    <w:p>
      <w:pPr>
        <w:rPr>
          <w:rFonts w:hint="default"/>
          <w:lang w:val="en-US" w:eastAsia="zh-CN"/>
        </w:rPr>
      </w:pPr>
      <w:r>
        <w:rPr>
          <w:rFonts w:hint="default"/>
          <w:lang w:val="en-US" w:eastAsia="zh-CN"/>
        </w:rPr>
        <w:t xml:space="preserve">       </w:t>
      </w:r>
      <w:r>
        <w:rPr>
          <w:rFonts w:hint="eastAsia"/>
          <w:lang w:val="en-US" w:eastAsia="zh-CN"/>
        </w:rPr>
        <w:t>②区别与联系：(1)进程的动态性和程序的静态性</w:t>
      </w:r>
    </w:p>
    <w:p>
      <w:pPr>
        <w:rPr>
          <w:rFonts w:hint="default"/>
          <w:lang w:val="en-US" w:eastAsia="zh-CN"/>
        </w:rPr>
      </w:pPr>
      <w:r>
        <w:rPr>
          <w:rFonts w:hint="default"/>
          <w:lang w:val="en-US" w:eastAsia="zh-CN"/>
        </w:rPr>
        <w:t xml:space="preserve">                  </w:t>
      </w:r>
      <w:r>
        <w:rPr>
          <w:rFonts w:hint="eastAsia"/>
          <w:lang w:val="en-US" w:eastAsia="zh-CN"/>
        </w:rPr>
        <w:t xml:space="preserve"> (2)进程的并发性和程序的顺序性</w:t>
      </w:r>
    </w:p>
    <w:p>
      <w:pPr>
        <w:rPr>
          <w:lang w:val="en-US"/>
        </w:rPr>
      </w:pPr>
      <w:r>
        <w:rPr>
          <w:lang w:val="en-US"/>
        </w:rPr>
        <w:t xml:space="preserve">                   </w:t>
      </w:r>
      <w:r>
        <w:rPr>
          <w:rFonts w:hint="eastAsia"/>
          <w:lang w:val="en-US" w:eastAsia="zh-CN"/>
        </w:rPr>
        <w:t>(3)</w:t>
      </w:r>
      <w:r>
        <w:rPr>
          <w:rFonts w:hint="default"/>
          <w:lang w:val="en-US" w:eastAsia="zh-CN"/>
        </w:rPr>
        <w:t>进程的暂时性和程序的永久性</w:t>
      </w:r>
    </w:p>
    <w:p>
      <w:pPr>
        <w:rPr>
          <w:lang w:val="en-US"/>
        </w:rPr>
      </w:pPr>
      <w:r>
        <w:rPr>
          <w:lang w:val="en-US"/>
        </w:rPr>
        <w:t xml:space="preserve">                   </w:t>
      </w:r>
      <w:r>
        <w:rPr>
          <w:rFonts w:hint="eastAsia"/>
          <w:lang w:val="en-US" w:eastAsia="zh-CN"/>
        </w:rPr>
        <w:t>(4)结构特征。进程是由程序数据和进程控制块三部分组成的，而程序却不是</w:t>
      </w:r>
    </w:p>
    <w:p>
      <w:r>
        <w:rPr>
          <w:lang w:val="en-US"/>
        </w:rPr>
        <w:t xml:space="preserve">                   </w:t>
      </w:r>
      <w:r>
        <w:rPr>
          <w:rFonts w:hint="eastAsia"/>
          <w:lang w:val="en-US" w:eastAsia="zh-CN"/>
        </w:rPr>
        <w:t>(5)进程与程序是密切相关的</w:t>
      </w:r>
    </w:p>
    <w:p>
      <w:pPr>
        <w:rPr>
          <w:rFonts w:hint="eastAsia"/>
        </w:rPr>
      </w:pPr>
      <w:r>
        <w:rPr>
          <w:rFonts w:hint="eastAsia"/>
        </w:rPr>
        <w:t xml:space="preserve"> </w:t>
      </w:r>
      <w:r>
        <w:t xml:space="preserve">     </w:t>
      </w:r>
      <w:r>
        <w:rPr>
          <w:sz w:val="32"/>
          <w:szCs w:val="32"/>
        </w:rPr>
        <w:t xml:space="preserve"> </w:t>
      </w:r>
      <w:r>
        <w:rPr>
          <w:rFonts w:hint="eastAsia"/>
          <w:sz w:val="32"/>
          <w:szCs w:val="32"/>
        </w:rPr>
        <w:t>5.</w:t>
      </w:r>
      <w:r>
        <w:rPr>
          <w:rFonts w:hint="eastAsia"/>
        </w:rPr>
        <w:t>进程是动态的还是静态的？存在的唯一标志是什么？</w:t>
      </w:r>
    </w:p>
    <w:p>
      <w:pPr>
        <w:rPr>
          <w:rFonts w:hint="eastAsia"/>
          <w:lang w:val="en-US" w:eastAsia="zh-CN"/>
        </w:rPr>
      </w:pPr>
      <w:r>
        <w:rPr>
          <w:rFonts w:hint="default"/>
          <w:lang w:val="en-US"/>
        </w:rPr>
        <w:t xml:space="preserve">        </w:t>
      </w:r>
      <w:r>
        <w:rPr>
          <w:rFonts w:hint="eastAsia"/>
          <w:lang w:val="en-US" w:eastAsia="zh-CN"/>
        </w:rPr>
        <w:t>进程是动态的。进程存在的唯一标志是进程控制块。</w:t>
      </w:r>
    </w:p>
    <w:p>
      <w:pPr>
        <w:rPr>
          <w:rFonts w:hint="default"/>
          <w:lang w:val="en-US" w:eastAsia="zh-CN"/>
        </w:rPr>
      </w:pPr>
    </w:p>
    <w:p>
      <w:pPr>
        <w:rPr>
          <w:color w:val="FF0000"/>
        </w:rPr>
      </w:pPr>
      <w:r>
        <w:rPr>
          <w:rFonts w:hint="eastAsia"/>
        </w:rPr>
        <w:t xml:space="preserve"> </w:t>
      </w:r>
      <w:r>
        <w:t xml:space="preserve">      </w:t>
      </w:r>
      <w:r>
        <w:rPr>
          <w:rFonts w:hint="eastAsia"/>
          <w:sz w:val="32"/>
          <w:szCs w:val="32"/>
        </w:rPr>
        <w:t>6.</w:t>
      </w:r>
      <w:r>
        <w:rPr>
          <w:rFonts w:hint="eastAsia"/>
          <w:color w:val="FF0000"/>
        </w:rPr>
        <w:t>进程有几种状态？叫什么？基本的状态是哪三个？每个状态具有什么特征？状态之间如何转换？处于就绪态\运行态</w:t>
      </w:r>
      <w:r>
        <w:rPr>
          <w:color w:val="FF0000"/>
        </w:rPr>
        <w:t>\</w:t>
      </w:r>
      <w:r>
        <w:rPr>
          <w:rFonts w:hint="eastAsia"/>
          <w:color w:val="FF0000"/>
        </w:rPr>
        <w:t>阻塞态的进程个数</w:t>
      </w:r>
      <w:r>
        <w:rPr>
          <w:color w:val="FF0000"/>
        </w:rPr>
        <w:t>…</w:t>
      </w:r>
    </w:p>
    <w:p>
      <w:pPr>
        <w:rPr>
          <w:rFonts w:hint="eastAsia"/>
          <w:color w:val="FF0000"/>
          <w:lang w:val="en-US" w:eastAsia="zh-CN"/>
        </w:rPr>
      </w:pPr>
      <w:r>
        <w:rPr>
          <w:color w:val="FF0000"/>
          <w:lang w:val="en-US"/>
        </w:rPr>
        <w:t xml:space="preserve">        </w:t>
      </w:r>
      <w:r>
        <w:rPr>
          <w:rFonts w:hint="eastAsia"/>
          <w:color w:val="FF0000"/>
          <w:lang w:val="en-US" w:eastAsia="zh-CN"/>
        </w:rPr>
        <w:t>①进程有五种状态：</w:t>
      </w:r>
      <w:r>
        <w:rPr>
          <w:rFonts w:hint="default"/>
          <w:color w:val="FF0000"/>
          <w:lang w:val="en-US" w:eastAsia="zh-CN"/>
        </w:rPr>
        <w:t>1.</w:t>
      </w:r>
      <w:r>
        <w:rPr>
          <w:rFonts w:hint="eastAsia"/>
          <w:color w:val="FF0000"/>
          <w:lang w:val="en-US" w:eastAsia="zh-CN"/>
        </w:rPr>
        <w:t xml:space="preserve">创建状态 </w:t>
      </w:r>
      <w:r>
        <w:rPr>
          <w:rFonts w:hint="default"/>
          <w:color w:val="FF0000"/>
          <w:lang w:val="en-US" w:eastAsia="zh-CN"/>
        </w:rPr>
        <w:t>2.</w:t>
      </w:r>
      <w:r>
        <w:rPr>
          <w:rFonts w:hint="eastAsia"/>
          <w:color w:val="FF0000"/>
          <w:lang w:val="en-US" w:eastAsia="zh-CN"/>
        </w:rPr>
        <w:t xml:space="preserve">运行状态 </w:t>
      </w:r>
      <w:r>
        <w:rPr>
          <w:rFonts w:hint="default"/>
          <w:color w:val="FF0000"/>
          <w:lang w:val="en-US" w:eastAsia="zh-CN"/>
        </w:rPr>
        <w:t>3.</w:t>
      </w:r>
      <w:r>
        <w:rPr>
          <w:rFonts w:hint="eastAsia"/>
          <w:color w:val="FF0000"/>
          <w:lang w:val="en-US" w:eastAsia="zh-CN"/>
        </w:rPr>
        <w:t xml:space="preserve">就绪状态 </w:t>
      </w:r>
      <w:r>
        <w:rPr>
          <w:rFonts w:hint="default"/>
          <w:color w:val="FF0000"/>
          <w:lang w:val="en-US" w:eastAsia="zh-CN"/>
        </w:rPr>
        <w:t>4.</w:t>
      </w:r>
      <w:r>
        <w:rPr>
          <w:rFonts w:hint="eastAsia"/>
          <w:color w:val="FF0000"/>
          <w:lang w:val="en-US" w:eastAsia="zh-CN"/>
        </w:rPr>
        <w:t xml:space="preserve">阻塞状态 </w:t>
      </w:r>
      <w:r>
        <w:rPr>
          <w:rFonts w:hint="default"/>
          <w:color w:val="FF0000"/>
          <w:lang w:val="en-US" w:eastAsia="zh-CN"/>
        </w:rPr>
        <w:t>5.</w:t>
      </w:r>
      <w:r>
        <w:rPr>
          <w:rFonts w:hint="eastAsia"/>
          <w:color w:val="FF0000"/>
          <w:lang w:val="en-US" w:eastAsia="zh-CN"/>
        </w:rPr>
        <w:t>退出状态</w:t>
      </w:r>
    </w:p>
    <w:p>
      <w:pPr>
        <w:rPr>
          <w:rFonts w:hint="eastAsia"/>
          <w:color w:val="FF0000"/>
          <w:lang w:val="en-US" w:eastAsia="zh-CN"/>
        </w:rPr>
      </w:pPr>
      <w:r>
        <w:rPr>
          <w:rFonts w:hint="default"/>
          <w:color w:val="FF0000"/>
          <w:lang w:val="en-US" w:eastAsia="zh-CN"/>
        </w:rPr>
        <w:t xml:space="preserve">        </w:t>
      </w:r>
      <w:r>
        <w:rPr>
          <w:rFonts w:hint="eastAsia"/>
          <w:color w:val="FF0000"/>
          <w:lang w:val="en-US" w:eastAsia="zh-CN"/>
        </w:rPr>
        <w:t>②三个基本状态：运行，就绪，阻塞</w:t>
      </w:r>
    </w:p>
    <w:p>
      <w:pPr>
        <w:rPr>
          <w:rFonts w:hint="eastAsia"/>
          <w:color w:val="FF0000"/>
          <w:lang w:val="en-US" w:eastAsia="zh-CN"/>
        </w:rPr>
      </w:pPr>
      <w:r>
        <w:rPr>
          <w:rFonts w:hint="default"/>
          <w:color w:val="FF0000"/>
          <w:lang w:val="en-US" w:eastAsia="zh-CN"/>
        </w:rPr>
        <w:t xml:space="preserve">        </w:t>
      </w:r>
      <w:r>
        <w:rPr>
          <w:rFonts w:hint="eastAsia"/>
          <w:color w:val="FF0000"/>
          <w:lang w:val="en-US" w:eastAsia="zh-CN"/>
        </w:rPr>
        <w:t>③特征：运行状态：即进程正在处理机上运行的状态</w:t>
      </w:r>
    </w:p>
    <w:p>
      <w:pPr>
        <w:rPr>
          <w:rFonts w:hint="eastAsia"/>
          <w:color w:val="FF0000"/>
          <w:lang w:val="en-US" w:eastAsia="zh-CN"/>
        </w:rPr>
      </w:pPr>
      <w:r>
        <w:rPr>
          <w:rFonts w:hint="default"/>
          <w:color w:val="FF0000"/>
          <w:lang w:val="en-US" w:eastAsia="zh-CN"/>
        </w:rPr>
        <w:t xml:space="preserve">                </w:t>
      </w:r>
      <w:r>
        <w:rPr>
          <w:rFonts w:hint="eastAsia"/>
          <w:color w:val="FF0000"/>
          <w:lang w:val="en-US" w:eastAsia="zh-CN"/>
        </w:rPr>
        <w:t>就绪状态：即进程已经获得了除处理器之外的所有必要资源，只要获得处理机就可以运行的状态</w:t>
      </w:r>
    </w:p>
    <w:p>
      <w:pPr>
        <w:rPr>
          <w:rFonts w:hint="eastAsia"/>
          <w:color w:val="FF0000"/>
          <w:lang w:val="en-US" w:eastAsia="zh-CN"/>
        </w:rPr>
      </w:pPr>
      <w:r>
        <w:rPr>
          <w:rFonts w:hint="default"/>
          <w:color w:val="FF0000"/>
          <w:lang w:val="en-US" w:eastAsia="zh-CN"/>
        </w:rPr>
        <w:t xml:space="preserve">                </w:t>
      </w:r>
      <w:r>
        <w:rPr>
          <w:rFonts w:hint="eastAsia"/>
          <w:color w:val="FF0000"/>
          <w:lang w:val="en-US" w:eastAsia="zh-CN"/>
        </w:rPr>
        <w:t>阻塞状态：当进程由于等待输入输出操作或某个同步事件而暂停运行时，就处于阻塞状态。</w:t>
      </w:r>
    </w:p>
    <w:p>
      <w:pPr>
        <w:rPr>
          <w:rFonts w:hint="eastAsia"/>
          <w:color w:val="FF0000"/>
          <w:lang w:val="en-US" w:eastAsia="zh-CN"/>
        </w:rPr>
      </w:pPr>
      <w:r>
        <w:rPr>
          <w:rFonts w:hint="default"/>
          <w:color w:val="FF0000"/>
          <w:lang w:val="en-US" w:eastAsia="zh-CN"/>
        </w:rPr>
        <w:t xml:space="preserve">        </w:t>
      </w:r>
      <w:r>
        <w:rPr>
          <w:rFonts w:hint="eastAsia"/>
          <w:color w:val="FF0000"/>
          <w:lang w:val="en-US" w:eastAsia="zh-CN"/>
        </w:rPr>
        <w:t>④状态转换：就绪→运行：（1）单处理机：运行状态的进程只有一个.（2）由进程调度程序负责挑选进程，使之获得处理机运行。</w:t>
      </w:r>
    </w:p>
    <w:p>
      <w:pPr>
        <w:ind w:left="1680" w:leftChars="0" w:firstLine="420" w:firstLineChars="0"/>
        <w:rPr>
          <w:rFonts w:hint="eastAsia"/>
          <w:color w:val="FF0000"/>
          <w:lang w:val="en-US" w:eastAsia="zh-CN"/>
        </w:rPr>
      </w:pPr>
      <w:r>
        <w:rPr>
          <w:rFonts w:hint="eastAsia"/>
          <w:color w:val="FF0000"/>
          <w:lang w:val="en-US" w:eastAsia="zh-CN"/>
        </w:rPr>
        <w:t>运行→规定：时间片用完而被暂停执行，而后根据优先级插入就绪队列，之后重新调度。</w:t>
      </w:r>
    </w:p>
    <w:p>
      <w:pPr>
        <w:ind w:left="1680" w:leftChars="0" w:firstLine="420" w:firstLineChars="0"/>
        <w:rPr>
          <w:rFonts w:hint="eastAsia"/>
          <w:color w:val="FF0000"/>
          <w:lang w:val="en-US" w:eastAsia="zh-CN"/>
        </w:rPr>
      </w:pPr>
      <w:r>
        <w:rPr>
          <w:rFonts w:hint="eastAsia"/>
          <w:color w:val="FF0000"/>
          <w:lang w:val="en-US" w:eastAsia="zh-CN"/>
        </w:rPr>
        <w:t>运行→阻塞：进程请求IO或者访问某个临界资源而该临界资源正在被其他资源访问。此时系统会调用进程调度程序重新选择一个进程投入运行。</w:t>
      </w:r>
    </w:p>
    <w:p>
      <w:pPr>
        <w:ind w:left="1680" w:leftChars="0" w:firstLine="420" w:firstLineChars="0"/>
        <w:rPr>
          <w:rFonts w:hint="eastAsia"/>
          <w:color w:val="FF0000"/>
          <w:lang w:val="en-US" w:eastAsia="zh-CN"/>
        </w:rPr>
      </w:pPr>
      <w:r>
        <w:rPr>
          <w:rFonts w:hint="eastAsia"/>
          <w:color w:val="FF0000"/>
          <w:lang w:val="en-US" w:eastAsia="zh-CN"/>
        </w:rPr>
        <w:t>阻塞→就绪：阻塞原因解除，转化为就绪状态。</w:t>
      </w:r>
    </w:p>
    <w:p>
      <w:pPr>
        <w:rPr>
          <w:rFonts w:hint="eastAsia"/>
          <w:color w:val="92D050"/>
          <w:lang w:val="en-US" w:eastAsia="zh-CN"/>
        </w:rPr>
      </w:pPr>
      <w:r>
        <w:rPr>
          <w:rFonts w:hint="eastAsia"/>
          <w:b/>
          <w:bCs/>
          <w:color w:val="92D050"/>
          <w:lang w:val="en-US" w:eastAsia="zh-CN"/>
        </w:rPr>
        <w:t>例题</w:t>
      </w:r>
      <w:r>
        <w:rPr>
          <w:rFonts w:hint="eastAsia"/>
          <w:color w:val="92D050"/>
          <w:lang w:val="en-US" w:eastAsia="zh-CN"/>
        </w:rPr>
        <w:t>： 1、在</w:t>
      </w:r>
      <w:r>
        <w:rPr>
          <w:rFonts w:hint="eastAsia"/>
          <w:color w:val="FF0000"/>
          <w:lang w:val="en-US" w:eastAsia="zh-CN"/>
        </w:rPr>
        <w:t>一个单处理机</w:t>
      </w:r>
      <w:r>
        <w:rPr>
          <w:rFonts w:hint="eastAsia"/>
          <w:color w:val="92D050"/>
          <w:lang w:val="en-US" w:eastAsia="zh-CN"/>
        </w:rPr>
        <w:t>的系统中，OS的进程有运行、就绪、阻塞三个基本状态。假如某时刻该系统中有10个进程并发执行，在略去调度程序所占用时间情况下试问：</w:t>
      </w:r>
    </w:p>
    <w:p>
      <w:pPr>
        <w:rPr>
          <w:rFonts w:hint="eastAsia"/>
          <w:color w:val="auto"/>
          <w:lang w:val="en-US" w:eastAsia="zh-CN"/>
        </w:rPr>
      </w:pPr>
      <w:r>
        <w:rPr>
          <w:rFonts w:hint="eastAsia"/>
          <w:color w:val="92D050"/>
          <w:lang w:val="en-US" w:eastAsia="zh-CN"/>
        </w:rPr>
        <w:t xml:space="preserve">      (1)这时刻系统中处于运行态的进程数最多有几个？最少有几个？</w:t>
      </w:r>
      <w:r>
        <w:rPr>
          <w:rFonts w:hint="eastAsia"/>
          <w:color w:val="auto"/>
          <w:lang w:val="en-US" w:eastAsia="zh-CN"/>
        </w:rPr>
        <w:t>（1）最多1，最少0</w:t>
      </w:r>
    </w:p>
    <w:p>
      <w:pPr>
        <w:rPr>
          <w:rFonts w:hint="eastAsia"/>
          <w:color w:val="92D050"/>
          <w:lang w:val="en-US" w:eastAsia="zh-CN"/>
        </w:rPr>
      </w:pPr>
    </w:p>
    <w:p>
      <w:pPr>
        <w:rPr>
          <w:rFonts w:hint="default"/>
          <w:color w:val="auto"/>
          <w:lang w:val="en-US" w:eastAsia="zh-CN"/>
        </w:rPr>
      </w:pPr>
      <w:r>
        <w:rPr>
          <w:rFonts w:hint="eastAsia"/>
          <w:color w:val="92D050"/>
          <w:lang w:val="en-US" w:eastAsia="zh-CN"/>
        </w:rPr>
        <w:t xml:space="preserve">      (2)这时刻系统中处于就绪态的进程数最多有几个？最少有几个？</w:t>
      </w:r>
      <w:r>
        <w:rPr>
          <w:rFonts w:hint="eastAsia"/>
          <w:color w:val="auto"/>
          <w:lang w:val="en-US" w:eastAsia="zh-CN"/>
        </w:rPr>
        <w:t>（2）最多9，最少0</w:t>
      </w:r>
    </w:p>
    <w:p>
      <w:pPr>
        <w:rPr>
          <w:rFonts w:hint="default"/>
          <w:color w:val="auto"/>
          <w:lang w:val="en-US" w:eastAsia="zh-CN"/>
        </w:rPr>
      </w:pPr>
      <w:r>
        <w:rPr>
          <w:rFonts w:hint="eastAsia"/>
          <w:color w:val="92D050"/>
          <w:lang w:val="en-US" w:eastAsia="zh-CN"/>
        </w:rPr>
        <w:t xml:space="preserve">      (3)这时刻系统中处于阻塞态的进程数最多有几个？最少有几个？</w:t>
      </w:r>
      <w:r>
        <w:rPr>
          <w:rFonts w:hint="eastAsia"/>
          <w:color w:val="auto"/>
          <w:lang w:val="en-US" w:eastAsia="zh-CN"/>
        </w:rPr>
        <w:t>（3）最多10，最少0</w:t>
      </w:r>
    </w:p>
    <w:p>
      <w:pPr>
        <w:rPr>
          <w:rFonts w:hint="default"/>
          <w:color w:val="92D050"/>
          <w:lang w:val="en-US" w:eastAsia="zh-CN"/>
        </w:rPr>
      </w:pPr>
      <w:r>
        <w:rPr>
          <w:rFonts w:hint="default"/>
          <w:color w:val="92D050"/>
          <w:lang w:val="en-US" w:eastAsia="zh-CN"/>
        </w:rPr>
        <w:t xml:space="preserve"> </w:t>
      </w:r>
      <w:r>
        <w:rPr>
          <w:rFonts w:hint="eastAsia"/>
          <w:color w:val="92D050"/>
          <w:lang w:val="en-US" w:eastAsia="zh-CN"/>
        </w:rPr>
        <w:t>2、</w:t>
      </w:r>
      <w:r>
        <w:rPr>
          <w:rFonts w:hint="default"/>
          <w:color w:val="92D050"/>
          <w:lang w:val="en-US" w:eastAsia="zh-CN"/>
        </w:rPr>
        <w:t>在一个</w:t>
      </w:r>
      <w:r>
        <w:rPr>
          <w:rFonts w:hint="default"/>
          <w:color w:val="FF0000"/>
          <w:lang w:val="en-US" w:eastAsia="zh-CN"/>
        </w:rPr>
        <w:t>N个处理机</w:t>
      </w:r>
      <w:r>
        <w:rPr>
          <w:rFonts w:hint="default"/>
          <w:color w:val="92D050"/>
          <w:lang w:val="en-US" w:eastAsia="zh-CN"/>
        </w:rPr>
        <w:t>的系统中，OS的进程有运行、就绪、阻塞三个基本状态。假如某时刻该系统中有10个进程并发执行，在略去调</w:t>
      </w:r>
      <w:r>
        <w:rPr>
          <w:rFonts w:hint="eastAsia"/>
          <w:color w:val="92D050"/>
          <w:lang w:val="en-US" w:eastAsia="zh-CN"/>
        </w:rPr>
        <w:t xml:space="preserve"> </w:t>
      </w:r>
      <w:r>
        <w:rPr>
          <w:rFonts w:hint="default"/>
          <w:color w:val="92D050"/>
          <w:lang w:val="en-US" w:eastAsia="zh-CN"/>
        </w:rPr>
        <w:t>度程序所占用时间情况下试问(10&gt;N)</w:t>
      </w:r>
    </w:p>
    <w:p>
      <w:pPr>
        <w:rPr>
          <w:rFonts w:hint="default"/>
          <w:color w:val="92D050"/>
          <w:lang w:val="en-US" w:eastAsia="zh-CN"/>
        </w:rPr>
      </w:pPr>
      <w:r>
        <w:rPr>
          <w:rFonts w:hint="default"/>
          <w:color w:val="92D050"/>
          <w:lang w:val="en-US" w:eastAsia="zh-CN"/>
        </w:rPr>
        <w:t xml:space="preserve">      (1)这时刻系统中处于运行态的进程数最多有几个？最少有几个？</w:t>
      </w:r>
      <w:r>
        <w:rPr>
          <w:rFonts w:hint="default"/>
          <w:color w:val="auto"/>
          <w:lang w:val="en-US" w:eastAsia="zh-CN"/>
        </w:rPr>
        <w:t>(1)最多N，最少0</w:t>
      </w:r>
    </w:p>
    <w:p>
      <w:pPr>
        <w:rPr>
          <w:rFonts w:hint="default"/>
          <w:color w:val="92D050"/>
          <w:lang w:val="en-US" w:eastAsia="zh-CN"/>
        </w:rPr>
      </w:pPr>
      <w:r>
        <w:rPr>
          <w:rFonts w:hint="default"/>
          <w:color w:val="92D050"/>
          <w:lang w:val="en-US" w:eastAsia="zh-CN"/>
        </w:rPr>
        <w:t xml:space="preserve">      (2)这时刻系统中处于就绪态的进程数最多有几个？最少有几个？</w:t>
      </w:r>
      <w:r>
        <w:rPr>
          <w:rFonts w:hint="default"/>
          <w:color w:val="auto"/>
          <w:lang w:val="en-US" w:eastAsia="zh-CN"/>
        </w:rPr>
        <w:t>(2)最多10-N，最少0</w:t>
      </w:r>
    </w:p>
    <w:p>
      <w:pPr>
        <w:rPr>
          <w:rFonts w:hint="default"/>
          <w:color w:val="92D050"/>
          <w:lang w:val="en-US" w:eastAsia="zh-CN"/>
        </w:rPr>
      </w:pPr>
    </w:p>
    <w:p>
      <w:pPr>
        <w:rPr>
          <w:rFonts w:hint="default"/>
          <w:color w:val="92D050"/>
          <w:lang w:val="en-US" w:eastAsia="zh-CN"/>
        </w:rPr>
      </w:pPr>
      <w:r>
        <w:rPr>
          <w:rFonts w:hint="default"/>
          <w:color w:val="92D050"/>
          <w:lang w:val="en-US" w:eastAsia="zh-CN"/>
        </w:rPr>
        <w:t xml:space="preserve">      (3)这时刻系统中处于阻塞态的进程数最多有几个？最少有几个？</w:t>
      </w:r>
      <w:r>
        <w:rPr>
          <w:rFonts w:hint="default"/>
          <w:color w:val="auto"/>
          <w:lang w:val="en-US" w:eastAsia="zh-CN"/>
        </w:rPr>
        <w:t>(3)最多10，最少0</w:t>
      </w:r>
    </w:p>
    <w:p>
      <w:pPr>
        <w:rPr>
          <w:rFonts w:hint="default"/>
          <w:color w:val="92D050"/>
          <w:lang w:val="en-US" w:eastAsia="zh-CN"/>
        </w:rPr>
      </w:pPr>
    </w:p>
    <w:p>
      <w:pPr>
        <w:numPr>
          <w:ilvl w:val="0"/>
          <w:numId w:val="0"/>
        </w:numPr>
        <w:ind w:left="735" w:leftChars="0"/>
        <w:rPr>
          <w:rFonts w:hint="eastAsia"/>
        </w:rPr>
      </w:pPr>
      <w:r>
        <w:rPr>
          <w:rFonts w:hint="eastAsia"/>
          <w:sz w:val="32"/>
          <w:szCs w:val="32"/>
          <w:lang w:val="en-US" w:eastAsia="zh-CN"/>
        </w:rPr>
        <w:t>7.</w:t>
      </w:r>
      <w:r>
        <w:rPr>
          <w:rFonts w:hint="eastAsia"/>
        </w:rPr>
        <w:t>处理机的执行状态：用户态、核心态，特权指令哪个状态不可以执行？</w:t>
      </w:r>
    </w:p>
    <w:p>
      <w:pPr>
        <w:numPr>
          <w:ilvl w:val="0"/>
          <w:numId w:val="0"/>
        </w:numPr>
        <w:ind w:left="735" w:leftChars="0"/>
        <w:rPr>
          <w:rFonts w:hint="eastAsia"/>
          <w:lang w:val="en-US" w:eastAsia="zh-CN"/>
        </w:rPr>
      </w:pPr>
      <w:r>
        <w:rPr>
          <w:rFonts w:hint="eastAsia"/>
          <w:lang w:val="en-US" w:eastAsia="zh-CN"/>
        </w:rPr>
        <w:t xml:space="preserve"> 用户态：具有较低特权，只能执行规定的命令，访问指定的寄存器和存储区。</w:t>
      </w:r>
    </w:p>
    <w:p>
      <w:pPr>
        <w:numPr>
          <w:ilvl w:val="0"/>
          <w:numId w:val="0"/>
        </w:numPr>
        <w:ind w:left="735" w:leftChars="0"/>
        <w:rPr>
          <w:rFonts w:hint="eastAsia"/>
          <w:color w:val="FF0000"/>
          <w:lang w:val="en-US" w:eastAsia="zh-CN"/>
        </w:rPr>
      </w:pPr>
      <w:r>
        <w:rPr>
          <w:rFonts w:hint="eastAsia"/>
          <w:lang w:val="en-US" w:eastAsia="zh-CN"/>
        </w:rPr>
        <w:t xml:space="preserve"> 核心态：具有较高的特权，能执行一切命令，访问所有寄存器和存储区。</w:t>
      </w:r>
      <w:r>
        <w:rPr>
          <w:rFonts w:hint="eastAsia"/>
          <w:color w:val="FF0000"/>
          <w:lang w:val="en-US" w:eastAsia="zh-CN"/>
        </w:rPr>
        <w:t>能执行特权指令</w:t>
      </w:r>
    </w:p>
    <w:p>
      <w:pPr>
        <w:numPr>
          <w:ilvl w:val="0"/>
          <w:numId w:val="0"/>
        </w:numPr>
        <w:ind w:left="735" w:leftChars="0"/>
        <w:rPr>
          <w:rFonts w:hint="default"/>
          <w:color w:val="FF0000"/>
          <w:lang w:val="en-US" w:eastAsia="zh-CN"/>
        </w:rPr>
      </w:pPr>
    </w:p>
    <w:p>
      <w:pPr>
        <w:numPr>
          <w:ilvl w:val="0"/>
          <w:numId w:val="0"/>
        </w:numPr>
        <w:ind w:left="735" w:leftChars="0"/>
        <w:rPr>
          <w:rFonts w:hint="eastAsia"/>
          <w:color w:val="FF0000"/>
        </w:rPr>
      </w:pPr>
      <w:r>
        <w:rPr>
          <w:rFonts w:hint="eastAsia"/>
          <w:color w:val="FF0000"/>
          <w:sz w:val="32"/>
          <w:szCs w:val="32"/>
          <w:lang w:val="en-US" w:eastAsia="zh-CN"/>
        </w:rPr>
        <w:t>8.</w:t>
      </w:r>
      <w:r>
        <w:rPr>
          <w:rFonts w:hint="eastAsia"/>
          <w:color w:val="FF0000"/>
        </w:rPr>
        <w:t>线程出现的原因，承担进程的哪部分责任？线程的分类</w:t>
      </w:r>
    </w:p>
    <w:p>
      <w:pPr>
        <w:numPr>
          <w:ilvl w:val="0"/>
          <w:numId w:val="0"/>
        </w:numPr>
        <w:ind w:left="735" w:leftChars="0"/>
        <w:rPr>
          <w:rFonts w:hint="eastAsia"/>
          <w:color w:val="FF0000"/>
          <w:lang w:val="en-US" w:eastAsia="zh-CN"/>
        </w:rPr>
      </w:pPr>
      <w:r>
        <w:rPr>
          <w:rFonts w:hint="eastAsia"/>
          <w:color w:val="FF0000"/>
          <w:lang w:val="en-US" w:eastAsia="zh-CN"/>
        </w:rPr>
        <w:t xml:space="preserve">  ①原因：减少程序并发执行时所付出的时间和空间开销承担进程中的一个控制点，执行一系列指令。</w:t>
      </w:r>
    </w:p>
    <w:p>
      <w:pPr>
        <w:numPr>
          <w:ilvl w:val="0"/>
          <w:numId w:val="0"/>
        </w:numPr>
        <w:ind w:left="735" w:leftChars="0"/>
        <w:rPr>
          <w:rFonts w:hint="eastAsia"/>
          <w:color w:val="auto"/>
          <w:lang w:val="en-US" w:eastAsia="zh-CN"/>
        </w:rPr>
      </w:pPr>
      <w:r>
        <w:rPr>
          <w:rFonts w:hint="eastAsia"/>
          <w:color w:val="FF0000"/>
          <w:lang w:val="en-US" w:eastAsia="zh-CN"/>
        </w:rPr>
        <w:t xml:space="preserve">  ②分类：1、</w:t>
      </w:r>
      <w:r>
        <w:rPr>
          <w:rFonts w:hint="eastAsia"/>
          <w:color w:val="auto"/>
          <w:lang w:val="en-US" w:eastAsia="zh-CN"/>
        </w:rPr>
        <w:t>用户级线程</w:t>
      </w:r>
    </w:p>
    <w:p>
      <w:pPr>
        <w:numPr>
          <w:ilvl w:val="0"/>
          <w:numId w:val="0"/>
        </w:numPr>
        <w:ind w:left="735" w:leftChars="0" w:firstLine="1251" w:firstLineChars="0"/>
        <w:rPr>
          <w:rFonts w:hint="eastAsia"/>
          <w:color w:val="FF0000"/>
          <w:lang w:val="en-US" w:eastAsia="zh-CN"/>
        </w:rPr>
      </w:pPr>
      <w:r>
        <w:rPr>
          <w:rFonts w:hint="eastAsia"/>
          <w:color w:val="FF0000"/>
          <w:lang w:val="en-US" w:eastAsia="zh-CN"/>
        </w:rPr>
        <w:t>优点：</w:t>
      </w:r>
    </w:p>
    <w:p>
      <w:pPr>
        <w:numPr>
          <w:ilvl w:val="0"/>
          <w:numId w:val="0"/>
        </w:numPr>
        <w:ind w:left="735" w:leftChars="0" w:firstLine="1251" w:firstLineChars="0"/>
        <w:rPr>
          <w:rFonts w:hint="eastAsia"/>
          <w:color w:val="FF0000"/>
          <w:lang w:val="en-US" w:eastAsia="zh-CN"/>
        </w:rPr>
      </w:pPr>
      <w:r>
        <w:rPr>
          <w:rFonts w:hint="eastAsia"/>
          <w:color w:val="FF0000"/>
          <w:lang w:val="en-US" w:eastAsia="zh-CN"/>
        </w:rPr>
        <w:t>1)线程切换不需要系统状态的转换；</w:t>
      </w:r>
    </w:p>
    <w:p>
      <w:pPr>
        <w:numPr>
          <w:ilvl w:val="0"/>
          <w:numId w:val="0"/>
        </w:numPr>
        <w:ind w:left="735" w:leftChars="0" w:firstLine="1251" w:firstLineChars="0"/>
        <w:rPr>
          <w:rFonts w:hint="eastAsia"/>
          <w:color w:val="FF0000"/>
          <w:lang w:val="en-US" w:eastAsia="zh-CN"/>
        </w:rPr>
      </w:pPr>
      <w:r>
        <w:rPr>
          <w:rFonts w:hint="eastAsia"/>
          <w:color w:val="FF0000"/>
          <w:lang w:val="en-US" w:eastAsia="zh-CN"/>
        </w:rPr>
        <w:t>2)每个进程可以使用专用的线程调度算法来调度线程；</w:t>
      </w:r>
    </w:p>
    <w:p>
      <w:pPr>
        <w:numPr>
          <w:ilvl w:val="0"/>
          <w:numId w:val="0"/>
        </w:numPr>
        <w:ind w:left="735" w:leftChars="0" w:firstLine="1251" w:firstLineChars="0"/>
        <w:rPr>
          <w:rFonts w:hint="eastAsia"/>
          <w:color w:val="FF0000"/>
          <w:lang w:val="en-US" w:eastAsia="zh-CN"/>
        </w:rPr>
      </w:pPr>
      <w:r>
        <w:rPr>
          <w:rFonts w:hint="eastAsia"/>
          <w:color w:val="FF0000"/>
          <w:lang w:val="en-US" w:eastAsia="zh-CN"/>
        </w:rPr>
        <w:t>3)用户级线程可以在任何操作系统中运行，不需要对底层OS内核进行修改。</w:t>
      </w:r>
    </w:p>
    <w:p>
      <w:pPr>
        <w:numPr>
          <w:ilvl w:val="0"/>
          <w:numId w:val="0"/>
        </w:numPr>
        <w:ind w:left="735" w:leftChars="0" w:firstLine="1251" w:firstLineChars="0"/>
        <w:rPr>
          <w:rFonts w:hint="eastAsia"/>
          <w:color w:val="FF0000"/>
          <w:lang w:val="en-US" w:eastAsia="zh-CN"/>
        </w:rPr>
      </w:pPr>
      <w:r>
        <w:rPr>
          <w:rFonts w:hint="eastAsia"/>
          <w:color w:val="FF0000"/>
          <w:lang w:val="en-US" w:eastAsia="zh-CN"/>
        </w:rPr>
        <w:t>缺点：</w:t>
      </w:r>
    </w:p>
    <w:p>
      <w:pPr>
        <w:numPr>
          <w:ilvl w:val="0"/>
          <w:numId w:val="0"/>
        </w:numPr>
        <w:ind w:left="735" w:leftChars="0" w:firstLine="1251" w:firstLineChars="0"/>
        <w:rPr>
          <w:rFonts w:hint="eastAsia"/>
          <w:color w:val="FF0000"/>
          <w:lang w:val="en-US" w:eastAsia="zh-CN"/>
        </w:rPr>
      </w:pPr>
      <w:r>
        <w:rPr>
          <w:rFonts w:hint="eastAsia"/>
          <w:color w:val="FF0000"/>
          <w:lang w:val="en-US" w:eastAsia="zh-CN"/>
        </w:rPr>
        <w:t>1)用户级线程系统调用时，会被认为是进程的行为，所以进程被阻塞，所有线程都不能继续执行。（很多OS中，许多系统调用会引起进程阻塞）</w:t>
      </w:r>
    </w:p>
    <w:p>
      <w:pPr>
        <w:numPr>
          <w:ilvl w:val="0"/>
          <w:numId w:val="0"/>
        </w:numPr>
        <w:ind w:left="735" w:leftChars="0" w:firstLine="1251" w:firstLineChars="0"/>
        <w:rPr>
          <w:rFonts w:hint="eastAsia"/>
          <w:color w:val="FF0000"/>
          <w:lang w:val="en-US" w:eastAsia="zh-CN"/>
        </w:rPr>
      </w:pPr>
      <w:r>
        <w:rPr>
          <w:rFonts w:hint="eastAsia"/>
          <w:color w:val="FF0000"/>
          <w:lang w:val="en-US" w:eastAsia="zh-CN"/>
        </w:rPr>
        <w:t>4)只使用用户级线程的系统中，多线程的应用程序不能利用多处理机技术。</w:t>
      </w:r>
    </w:p>
    <w:p>
      <w:pPr>
        <w:numPr>
          <w:ilvl w:val="0"/>
          <w:numId w:val="0"/>
        </w:numPr>
        <w:ind w:left="735" w:leftChars="0"/>
        <w:rPr>
          <w:rFonts w:hint="eastAsia"/>
          <w:color w:val="FF0000"/>
          <w:lang w:val="en-US" w:eastAsia="zh-CN"/>
        </w:rPr>
      </w:pPr>
      <w:r>
        <w:rPr>
          <w:rFonts w:hint="eastAsia"/>
          <w:color w:val="FF0000"/>
          <w:lang w:val="en-US" w:eastAsia="zh-CN"/>
        </w:rPr>
        <w:t xml:space="preserve">         2、</w:t>
      </w:r>
      <w:r>
        <w:rPr>
          <w:rFonts w:hint="eastAsia"/>
          <w:color w:val="auto"/>
          <w:lang w:val="en-US" w:eastAsia="zh-CN"/>
        </w:rPr>
        <w:t>内核级线程</w:t>
      </w:r>
    </w:p>
    <w:p>
      <w:pPr>
        <w:numPr>
          <w:ilvl w:val="0"/>
          <w:numId w:val="0"/>
        </w:numPr>
        <w:ind w:left="735" w:leftChars="0" w:firstLine="1251" w:firstLineChars="0"/>
        <w:rPr>
          <w:rFonts w:hint="default"/>
          <w:color w:val="FF0000"/>
          <w:lang w:val="en-US" w:eastAsia="zh-CN"/>
        </w:rPr>
      </w:pPr>
      <w:r>
        <w:rPr>
          <w:rFonts w:hint="default"/>
          <w:color w:val="FF0000"/>
          <w:lang w:val="en-US" w:eastAsia="zh-CN"/>
        </w:rPr>
        <w:t>特点：</w:t>
      </w:r>
    </w:p>
    <w:p>
      <w:pPr>
        <w:numPr>
          <w:ilvl w:val="0"/>
          <w:numId w:val="0"/>
        </w:numPr>
        <w:ind w:left="735" w:leftChars="0" w:firstLine="1668" w:firstLineChars="0"/>
        <w:rPr>
          <w:rFonts w:hint="default"/>
          <w:color w:val="FF0000"/>
          <w:lang w:val="en-US" w:eastAsia="zh-CN"/>
        </w:rPr>
      </w:pPr>
      <w:r>
        <w:rPr>
          <w:rFonts w:hint="default"/>
          <w:color w:val="FF0000"/>
          <w:lang w:val="en-US" w:eastAsia="zh-CN"/>
        </w:rPr>
        <w:t>有关线程管理的工作都是内核负责的；</w:t>
      </w:r>
    </w:p>
    <w:p>
      <w:pPr>
        <w:numPr>
          <w:ilvl w:val="0"/>
          <w:numId w:val="0"/>
        </w:numPr>
        <w:ind w:left="735" w:leftChars="0" w:firstLine="1668" w:firstLineChars="0"/>
        <w:rPr>
          <w:rFonts w:hint="default"/>
          <w:color w:val="FF0000"/>
          <w:lang w:val="en-US" w:eastAsia="zh-CN"/>
        </w:rPr>
      </w:pPr>
      <w:r>
        <w:rPr>
          <w:rFonts w:hint="default"/>
          <w:color w:val="FF0000"/>
          <w:lang w:val="en-US" w:eastAsia="zh-CN"/>
        </w:rPr>
        <w:t>若要使用线程，通过API；</w:t>
      </w:r>
    </w:p>
    <w:p>
      <w:pPr>
        <w:numPr>
          <w:ilvl w:val="0"/>
          <w:numId w:val="0"/>
        </w:numPr>
        <w:ind w:left="735" w:leftChars="0" w:firstLine="1668" w:firstLineChars="0"/>
        <w:rPr>
          <w:rFonts w:hint="default"/>
          <w:color w:val="FF0000"/>
          <w:lang w:val="en-US" w:eastAsia="zh-CN"/>
        </w:rPr>
      </w:pPr>
      <w:r>
        <w:rPr>
          <w:rFonts w:hint="default"/>
          <w:color w:val="FF0000"/>
          <w:lang w:val="en-US" w:eastAsia="zh-CN"/>
        </w:rPr>
        <w:t>OS内核负责保存进程和线程的相关信息；</w:t>
      </w:r>
    </w:p>
    <w:p>
      <w:pPr>
        <w:numPr>
          <w:ilvl w:val="0"/>
          <w:numId w:val="0"/>
        </w:numPr>
        <w:ind w:left="735" w:leftChars="0" w:firstLine="1668" w:firstLineChars="0"/>
        <w:rPr>
          <w:rFonts w:hint="default"/>
          <w:color w:val="FF0000"/>
          <w:lang w:val="en-US" w:eastAsia="zh-CN"/>
        </w:rPr>
      </w:pPr>
      <w:r>
        <w:rPr>
          <w:rFonts w:hint="default"/>
          <w:color w:val="FF0000"/>
          <w:lang w:val="en-US" w:eastAsia="zh-CN"/>
        </w:rPr>
        <w:t>系统调用是基于线程的（处理机的切换以线程为单位）</w:t>
      </w:r>
    </w:p>
    <w:p>
      <w:pPr>
        <w:numPr>
          <w:ilvl w:val="0"/>
          <w:numId w:val="0"/>
        </w:numPr>
        <w:rPr>
          <w:rFonts w:hint="eastAsia"/>
          <w:color w:val="92D050"/>
          <w:lang w:val="en-US" w:eastAsia="zh-CN"/>
        </w:rPr>
      </w:pPr>
      <w:r>
        <w:rPr>
          <w:rFonts w:hint="eastAsia"/>
          <w:color w:val="FF0000"/>
          <w:lang w:val="en-US" w:eastAsia="zh-CN"/>
        </w:rPr>
        <w:t xml:space="preserve">                 </w:t>
      </w:r>
      <w:r>
        <w:rPr>
          <w:rFonts w:hint="eastAsia"/>
          <w:color w:val="92D050"/>
          <w:lang w:val="en-US" w:eastAsia="zh-CN"/>
        </w:rPr>
        <w:t>系统内核调度线程时，知道线程属于哪个进程，却不需要考虑（线程调度挑选哪个线程与他属于哪个进程无关）</w:t>
      </w:r>
    </w:p>
    <w:p>
      <w:pPr>
        <w:numPr>
          <w:ilvl w:val="0"/>
          <w:numId w:val="0"/>
        </w:numPr>
        <w:ind w:left="1260" w:leftChars="0" w:firstLine="420" w:firstLineChars="0"/>
        <w:rPr>
          <w:rFonts w:hint="eastAsia"/>
          <w:color w:val="92D050"/>
          <w:lang w:val="en-US" w:eastAsia="zh-CN"/>
        </w:rPr>
      </w:pPr>
      <w:r>
        <w:rPr>
          <w:rFonts w:hint="eastAsia"/>
          <w:color w:val="92D050"/>
          <w:lang w:val="en-US" w:eastAsia="zh-CN"/>
        </w:rPr>
        <w:t>从一个进程内的某个线程切换到另一个进程中的某个线程的开销必定大于一个进程内两个线程的切换</w:t>
      </w:r>
    </w:p>
    <w:p>
      <w:pPr>
        <w:numPr>
          <w:ilvl w:val="0"/>
          <w:numId w:val="0"/>
        </w:numPr>
        <w:rPr>
          <w:rFonts w:hint="eastAsia"/>
          <w:color w:val="FF0000"/>
          <w:lang w:val="en-US" w:eastAsia="zh-CN"/>
        </w:rPr>
      </w:pPr>
      <w:r>
        <w:rPr>
          <w:rFonts w:hint="eastAsia"/>
          <w:color w:val="FF0000"/>
          <w:lang w:val="en-US" w:eastAsia="zh-CN"/>
        </w:rPr>
        <w:t xml:space="preserve">                  缺点：</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同一个进程中两个线程之间的切换都需要内核的状态转换（用户态核心态）</w:t>
      </w:r>
    </w:p>
    <w:p>
      <w:pPr>
        <w:numPr>
          <w:ilvl w:val="0"/>
          <w:numId w:val="0"/>
        </w:numPr>
        <w:rPr>
          <w:rFonts w:hint="eastAsia"/>
          <w:color w:val="FF0000"/>
          <w:lang w:val="en-US" w:eastAsia="zh-CN"/>
        </w:rPr>
      </w:pPr>
      <w:r>
        <w:rPr>
          <w:rFonts w:hint="eastAsia"/>
          <w:color w:val="FF0000"/>
          <w:lang w:val="en-US" w:eastAsia="zh-CN"/>
        </w:rPr>
        <w:t xml:space="preserve">          ○对比：</w:t>
      </w:r>
    </w:p>
    <w:p>
      <w:pPr>
        <w:numPr>
          <w:ilvl w:val="0"/>
          <w:numId w:val="0"/>
        </w:numPr>
        <w:ind w:firstLine="1890" w:firstLineChars="900"/>
        <w:rPr>
          <w:rFonts w:hint="eastAsia"/>
          <w:color w:val="FF0000"/>
          <w:lang w:val="en-US" w:eastAsia="zh-CN"/>
        </w:rPr>
      </w:pPr>
      <w:r>
        <w:rPr>
          <w:rFonts w:hint="eastAsia"/>
          <w:color w:val="FF0000"/>
          <w:lang w:val="en-US" w:eastAsia="zh-CN"/>
        </w:rPr>
        <w:t>切换速度：内核级线程切换需要内核模式的转换，所以速度慢</w:t>
      </w:r>
    </w:p>
    <w:p>
      <w:pPr>
        <w:numPr>
          <w:ilvl w:val="0"/>
          <w:numId w:val="0"/>
        </w:numPr>
        <w:ind w:firstLine="1890" w:firstLineChars="900"/>
        <w:rPr>
          <w:rFonts w:hint="default"/>
          <w:color w:val="FF0000"/>
          <w:lang w:val="en-US" w:eastAsia="zh-CN"/>
        </w:rPr>
      </w:pPr>
      <w:r>
        <w:rPr>
          <w:rFonts w:hint="eastAsia"/>
          <w:color w:val="FF0000"/>
          <w:lang w:val="en-US" w:eastAsia="zh-CN"/>
        </w:rPr>
        <w:t>阻塞：用户级线程因等待I/O等的请求阻塞，会导致整个进程阻塞。</w:t>
      </w:r>
    </w:p>
    <w:p>
      <w:pPr>
        <w:rPr>
          <w:b/>
          <w:bCs/>
          <w:color w:val="0000FF"/>
          <w:szCs w:val="21"/>
        </w:rPr>
      </w:pPr>
      <w:r>
        <w:rPr>
          <w:rFonts w:hint="eastAsia"/>
          <w:color w:val="FF0000"/>
        </w:rPr>
        <w:t xml:space="preserve"> </w:t>
      </w:r>
      <w:r>
        <w:rPr>
          <w:color w:val="FF0000"/>
        </w:rPr>
        <w:t xml:space="preserve">      </w:t>
      </w:r>
      <w:r>
        <w:rPr>
          <w:b/>
          <w:bCs/>
          <w:color w:val="FF0000"/>
          <w:sz w:val="32"/>
          <w:szCs w:val="32"/>
        </w:rPr>
        <w:t xml:space="preserve">9. </w:t>
      </w:r>
      <w:r>
        <w:rPr>
          <w:b/>
          <w:bCs/>
          <w:color w:val="FF0000"/>
          <w:szCs w:val="21"/>
        </w:rPr>
        <w:t>Thread模块里的函数，包括start( )、current_thread()、 is_alive()、join() 等</w:t>
      </w:r>
      <w:r>
        <w:rPr>
          <w:rFonts w:hint="eastAsia"/>
          <w:b/>
          <w:bCs/>
          <w:color w:val="FF0000"/>
          <w:szCs w:val="21"/>
        </w:rPr>
        <w:t>的功能</w:t>
      </w:r>
      <w:r>
        <w:rPr>
          <w:b/>
          <w:bCs/>
          <w:color w:val="FF0000"/>
          <w:szCs w:val="21"/>
        </w:rPr>
        <w:t xml:space="preserve"> </w:t>
      </w:r>
    </w:p>
    <w:p>
      <w:pPr>
        <w:tabs>
          <w:tab w:val="left" w:pos="1175"/>
        </w:tabs>
        <w:ind w:firstLine="640" w:firstLineChars="200"/>
        <w:rPr>
          <w:rFonts w:hint="eastAsia"/>
          <w:lang w:eastAsia="zh-CN"/>
        </w:rPr>
      </w:pPr>
      <w:r>
        <w:rPr>
          <w:rFonts w:hint="eastAsia"/>
          <w:color w:val="FF0000"/>
          <w:sz w:val="32"/>
          <w:szCs w:val="32"/>
          <w:lang w:val="en-US" w:eastAsia="zh-CN"/>
        </w:rPr>
        <w:t xml:space="preserve">⚪ </w:t>
      </w:r>
      <w:r>
        <w:rPr>
          <w:rFonts w:hint="eastAsia"/>
          <w:color w:val="FF0000"/>
          <w:sz w:val="32"/>
          <w:szCs w:val="32"/>
          <w:lang w:eastAsia="zh-CN"/>
        </w:rPr>
        <w:t>start（）</w:t>
      </w:r>
    </w:p>
    <w:p>
      <w:pPr>
        <w:tabs>
          <w:tab w:val="left" w:pos="1175"/>
        </w:tabs>
        <w:rPr>
          <w:rFonts w:hint="eastAsia"/>
          <w:lang w:eastAsia="zh-CN"/>
        </w:rPr>
      </w:pPr>
      <w:r>
        <w:rPr>
          <w:rFonts w:hint="eastAsia"/>
          <w:lang w:val="en-US" w:eastAsia="zh-CN"/>
        </w:rPr>
        <w:tab/>
      </w:r>
      <w:r>
        <w:rPr>
          <w:rFonts w:hint="eastAsia"/>
          <w:lang w:eastAsia="zh-CN"/>
        </w:rPr>
        <w:t>开始线程的活动。</w:t>
      </w:r>
    </w:p>
    <w:p>
      <w:pPr>
        <w:tabs>
          <w:tab w:val="left" w:pos="1175"/>
        </w:tabs>
        <w:rPr>
          <w:rFonts w:hint="eastAsia"/>
          <w:lang w:eastAsia="zh-CN"/>
        </w:rPr>
      </w:pPr>
      <w:r>
        <w:rPr>
          <w:rFonts w:hint="eastAsia"/>
          <w:lang w:val="en-US" w:eastAsia="zh-CN"/>
        </w:rPr>
        <w:tab/>
      </w:r>
      <w:r>
        <w:rPr>
          <w:rFonts w:hint="eastAsia"/>
          <w:lang w:eastAsia="zh-CN"/>
        </w:rPr>
        <w:t>每个线程对象最多只能调用一次。它安排run()在单独的控制线程中调用对象方法。此方法将RuntimeError在同一个线程对象上多次调用if。</w:t>
      </w:r>
    </w:p>
    <w:p>
      <w:pPr>
        <w:tabs>
          <w:tab w:val="left" w:pos="1175"/>
        </w:tabs>
        <w:ind w:firstLine="640" w:firstLineChars="200"/>
        <w:rPr>
          <w:color w:val="FF0000"/>
          <w:sz w:val="32"/>
          <w:szCs w:val="32"/>
        </w:rPr>
      </w:pPr>
      <w:r>
        <w:rPr>
          <w:rFonts w:hint="eastAsia"/>
          <w:color w:val="FF0000"/>
          <w:sz w:val="32"/>
          <w:szCs w:val="32"/>
          <w:lang w:val="en-US" w:eastAsia="zh-CN"/>
        </w:rPr>
        <w:t xml:space="preserve">⚪ </w:t>
      </w:r>
      <w:r>
        <w:rPr>
          <w:color w:val="FF0000"/>
          <w:sz w:val="32"/>
          <w:szCs w:val="32"/>
        </w:rPr>
        <w:t>current_thread()</w:t>
      </w:r>
    </w:p>
    <w:p>
      <w:pPr>
        <w:keepNext w:val="0"/>
        <w:keepLines w:val="0"/>
        <w:widowControl/>
        <w:suppressLineNumbers w:val="0"/>
        <w:ind w:left="840" w:leftChars="0" w:firstLine="420" w:firstLineChars="0"/>
        <w:jc w:val="left"/>
      </w:pPr>
      <w:r>
        <w:rPr>
          <w:rFonts w:hint="eastAsia" w:ascii="等线" w:hAnsi="等线" w:eastAsia="等线" w:cs="等线"/>
          <w:i w:val="0"/>
          <w:iCs w:val="0"/>
          <w:caps w:val="0"/>
          <w:color w:val="4D4D4D"/>
          <w:spacing w:val="0"/>
          <w:kern w:val="0"/>
          <w:sz w:val="21"/>
          <w:szCs w:val="21"/>
          <w:shd w:val="clear" w:fill="FFFFFF"/>
          <w:lang w:val="en-US" w:eastAsia="zh-CN" w:bidi="ar"/>
        </w:rPr>
        <w:t>返回当前Thread对象，对应于调用者的控制线程。如果未通过threading模块创建调用者的控制 线程，则返回具有有限功能的虚拟线程对象</w:t>
      </w:r>
      <w:r>
        <w:rPr>
          <w:rFonts w:ascii="Arial" w:hAnsi="Arial" w:eastAsia="Arial" w:cs="Arial"/>
          <w:i w:val="0"/>
          <w:iCs w:val="0"/>
          <w:caps w:val="0"/>
          <w:color w:val="4D4D4D"/>
          <w:spacing w:val="0"/>
          <w:kern w:val="0"/>
          <w:sz w:val="24"/>
          <w:szCs w:val="24"/>
          <w:shd w:val="clear" w:fill="FFFFFF"/>
          <w:lang w:val="en-US" w:eastAsia="zh-CN" w:bidi="ar"/>
        </w:rPr>
        <w:t>。</w:t>
      </w:r>
      <w:r>
        <w:rPr>
          <w:rFonts w:ascii="宋体" w:hAnsi="宋体" w:eastAsia="宋体" w:cs="宋体"/>
          <w:kern w:val="0"/>
          <w:sz w:val="24"/>
          <w:szCs w:val="24"/>
          <w:lang w:val="en-US" w:eastAsia="zh-CN" w:bidi="ar"/>
        </w:rPr>
        <w:t xml:space="preserve"> </w:t>
      </w:r>
    </w:p>
    <w:p>
      <w:pPr>
        <w:tabs>
          <w:tab w:val="left" w:pos="1175"/>
        </w:tabs>
        <w:ind w:firstLine="640" w:firstLineChars="200"/>
        <w:rPr>
          <w:rFonts w:hint="eastAsia"/>
          <w:color w:val="FF0000"/>
          <w:sz w:val="32"/>
          <w:szCs w:val="32"/>
          <w:lang w:eastAsia="zh-CN"/>
        </w:rPr>
      </w:pPr>
      <w:r>
        <w:rPr>
          <w:rFonts w:hint="eastAsia"/>
          <w:color w:val="FF0000"/>
          <w:sz w:val="32"/>
          <w:szCs w:val="32"/>
          <w:lang w:val="en-US" w:eastAsia="zh-CN"/>
        </w:rPr>
        <w:t xml:space="preserve">⚪ </w:t>
      </w:r>
      <w:r>
        <w:rPr>
          <w:rFonts w:hint="eastAsia"/>
          <w:color w:val="FF0000"/>
          <w:sz w:val="32"/>
          <w:szCs w:val="32"/>
          <w:lang w:eastAsia="zh-CN"/>
        </w:rPr>
        <w:t>is_alive（）、isAlive（）</w:t>
      </w:r>
    </w:p>
    <w:p>
      <w:pPr>
        <w:tabs>
          <w:tab w:val="left" w:pos="1175"/>
        </w:tabs>
        <w:rPr>
          <w:rFonts w:hint="eastAsia"/>
          <w:color w:val="auto"/>
          <w:sz w:val="21"/>
          <w:szCs w:val="21"/>
          <w:lang w:eastAsia="zh-CN"/>
        </w:rPr>
      </w:pPr>
      <w:r>
        <w:rPr>
          <w:rFonts w:hint="eastAsia"/>
          <w:color w:val="auto"/>
          <w:sz w:val="21"/>
          <w:szCs w:val="21"/>
          <w:lang w:val="en-US" w:eastAsia="zh-CN"/>
        </w:rPr>
        <w:tab/>
      </w:r>
      <w:r>
        <w:rPr>
          <w:rFonts w:hint="eastAsia"/>
          <w:color w:val="auto"/>
          <w:sz w:val="21"/>
          <w:szCs w:val="21"/>
          <w:lang w:eastAsia="zh-CN"/>
        </w:rPr>
        <w:t>返回线程是否存活。</w:t>
      </w:r>
    </w:p>
    <w:p>
      <w:pPr>
        <w:tabs>
          <w:tab w:val="left" w:pos="1175"/>
        </w:tabs>
        <w:rPr>
          <w:rFonts w:hint="eastAsia"/>
          <w:color w:val="auto"/>
          <w:sz w:val="21"/>
          <w:szCs w:val="21"/>
          <w:lang w:eastAsia="zh-CN"/>
        </w:rPr>
      </w:pPr>
      <w:r>
        <w:rPr>
          <w:rFonts w:hint="eastAsia"/>
          <w:color w:val="auto"/>
          <w:sz w:val="21"/>
          <w:szCs w:val="21"/>
          <w:lang w:val="en-US" w:eastAsia="zh-CN"/>
        </w:rPr>
        <w:tab/>
      </w:r>
      <w:r>
        <w:rPr>
          <w:rFonts w:hint="eastAsia"/>
          <w:color w:val="auto"/>
          <w:sz w:val="21"/>
          <w:szCs w:val="21"/>
          <w:lang w:eastAsia="zh-CN"/>
        </w:rPr>
        <w:t>此方法True在run()方法启动之前返回，直到run()方法终止之后。模块函数 enumerate()返回所有活动线程的列表。</w:t>
      </w:r>
    </w:p>
    <w:p>
      <w:pPr>
        <w:ind w:firstLine="640" w:firstLineChars="200"/>
        <w:rPr>
          <w:rFonts w:hint="eastAsia"/>
          <w:color w:val="FF0000"/>
          <w:sz w:val="32"/>
          <w:szCs w:val="32"/>
        </w:rPr>
      </w:pPr>
      <w:r>
        <w:rPr>
          <w:rFonts w:hint="eastAsia"/>
          <w:color w:val="FF0000"/>
          <w:sz w:val="32"/>
          <w:szCs w:val="32"/>
          <w:lang w:val="en-US" w:eastAsia="zh-CN"/>
        </w:rPr>
        <w:t>⚪</w:t>
      </w:r>
      <w:r>
        <w:rPr>
          <w:rFonts w:hint="eastAsia"/>
          <w:color w:val="FF0000"/>
          <w:sz w:val="32"/>
          <w:szCs w:val="32"/>
        </w:rPr>
        <w:t>join（）</w:t>
      </w:r>
    </w:p>
    <w:p>
      <w:pPr>
        <w:ind w:left="840" w:leftChars="0" w:firstLine="420" w:firstLineChars="0"/>
      </w:pPr>
      <w:r>
        <w:rPr>
          <w:rFonts w:hint="eastAsia"/>
        </w:rPr>
        <w:t>阻塞进程直到线程执行完毕。这将阻塞调用线程，直到调用其join()方法的线程终止 - 正常或通过未处理的异常 - 或直到发生可选的超时。</w:t>
      </w:r>
    </w:p>
    <w:p>
      <w:pPr>
        <w:rPr>
          <w:b/>
          <w:bCs/>
          <w:sz w:val="32"/>
          <w:szCs w:val="32"/>
        </w:rPr>
      </w:pPr>
      <w:r>
        <w:rPr>
          <w:rFonts w:hint="eastAsia"/>
          <w:b/>
          <w:bCs/>
          <w:sz w:val="32"/>
          <w:szCs w:val="32"/>
        </w:rPr>
        <w:t>第三章 进程同步与通信</w:t>
      </w:r>
    </w:p>
    <w:p>
      <w:pPr>
        <w:rPr>
          <w:rFonts w:hint="eastAsia"/>
          <w:color w:val="FF0000"/>
        </w:rPr>
      </w:pPr>
      <w:r>
        <w:rPr>
          <w:rFonts w:hint="eastAsia"/>
        </w:rPr>
        <w:t xml:space="preserve">   </w:t>
      </w:r>
      <w:r>
        <w:t xml:space="preserve">    </w:t>
      </w:r>
      <w:r>
        <w:rPr>
          <w:sz w:val="32"/>
          <w:szCs w:val="32"/>
        </w:rPr>
        <w:t>1.</w:t>
      </w:r>
      <w:r>
        <w:rPr>
          <w:rFonts w:hint="eastAsia"/>
        </w:rPr>
        <w:t>临界资源是什么？</w:t>
      </w:r>
      <w:r>
        <w:rPr>
          <w:rFonts w:hint="eastAsia"/>
          <w:color w:val="FF0000"/>
        </w:rPr>
        <w:t>访问临界资源的4个准则</w:t>
      </w:r>
    </w:p>
    <w:p>
      <w:pPr>
        <w:ind w:left="420" w:leftChars="0" w:firstLine="420" w:firstLineChars="0"/>
        <w:rPr>
          <w:rFonts w:hint="eastAsia"/>
          <w:color w:val="FF0000"/>
        </w:rPr>
      </w:pPr>
      <w:r>
        <w:rPr>
          <w:rFonts w:hint="eastAsia"/>
          <w:color w:val="FF0000"/>
        </w:rPr>
        <w:t>临界资源：某段时间内仅允许一个进程使用的资源。</w:t>
      </w:r>
    </w:p>
    <w:p>
      <w:pPr>
        <w:ind w:left="420" w:leftChars="0" w:firstLine="420" w:firstLineChars="0"/>
        <w:rPr>
          <w:rFonts w:hint="eastAsia"/>
          <w:color w:val="FF0000"/>
          <w:lang w:val="en-US" w:eastAsia="zh-CN"/>
        </w:rPr>
      </w:pPr>
      <w:r>
        <w:rPr>
          <w:rFonts w:hint="eastAsia"/>
          <w:color w:val="FF0000"/>
          <w:lang w:val="en-US" w:eastAsia="zh-CN"/>
        </w:rPr>
        <w:t>4个准则：(1)空闲让进：临界区无进程（临界资源空闲）→允许进入</w:t>
      </w:r>
    </w:p>
    <w:p>
      <w:pPr>
        <w:ind w:left="420" w:leftChars="0" w:firstLine="420" w:firstLineChars="0"/>
        <w:rPr>
          <w:rFonts w:hint="default"/>
          <w:color w:val="FF0000"/>
          <w:lang w:val="en-US" w:eastAsia="zh-CN"/>
        </w:rPr>
      </w:pPr>
      <w:r>
        <w:rPr>
          <w:rFonts w:hint="eastAsia"/>
          <w:color w:val="FF0000"/>
          <w:lang w:val="en-US" w:eastAsia="zh-CN"/>
        </w:rPr>
        <w:t xml:space="preserve">          (2)忙则等待：临界区有进程（临界资源正在被访问）→进程等待</w:t>
      </w:r>
    </w:p>
    <w:p>
      <w:pPr>
        <w:ind w:left="420" w:leftChars="0" w:firstLine="420" w:firstLineChars="0"/>
        <w:rPr>
          <w:rFonts w:hint="default"/>
          <w:color w:val="FF0000"/>
          <w:lang w:val="en-US" w:eastAsia="zh-CN"/>
        </w:rPr>
      </w:pPr>
      <w:r>
        <w:rPr>
          <w:rFonts w:hint="eastAsia"/>
          <w:color w:val="FF0000"/>
          <w:lang w:val="en-US" w:eastAsia="zh-CN"/>
        </w:rPr>
        <w:t xml:space="preserve">          (3)有限等待：进程等待必须保证在有效的时间内进入，以免进入“死等”</w:t>
      </w:r>
    </w:p>
    <w:p>
      <w:pPr>
        <w:ind w:left="420" w:leftChars="0" w:firstLine="420" w:firstLineChars="0"/>
        <w:rPr>
          <w:rFonts w:hint="eastAsia"/>
          <w:color w:val="FF0000"/>
          <w:lang w:val="en-US" w:eastAsia="zh-CN"/>
        </w:rPr>
      </w:pPr>
      <w:r>
        <w:rPr>
          <w:rFonts w:hint="eastAsia"/>
          <w:color w:val="FF0000"/>
          <w:lang w:val="en-US" w:eastAsia="zh-CN"/>
        </w:rPr>
        <w:t xml:space="preserve">          (4)让权等待：进程不能进入临界区时，应立即释放处理机，以免进程进入“忙等”</w:t>
      </w:r>
    </w:p>
    <w:p>
      <w:pPr>
        <w:ind w:left="420" w:leftChars="0" w:firstLine="420" w:firstLineChars="0"/>
        <w:rPr>
          <w:rFonts w:hint="default"/>
          <w:color w:val="FF0000"/>
          <w:lang w:val="en-US" w:eastAsia="zh-CN"/>
        </w:rPr>
      </w:pPr>
    </w:p>
    <w:p>
      <w:pPr>
        <w:numPr>
          <w:ilvl w:val="0"/>
          <w:numId w:val="0"/>
        </w:numPr>
        <w:ind w:left="630" w:leftChars="0"/>
        <w:rPr>
          <w:rFonts w:hint="eastAsia"/>
          <w:color w:val="FF0000"/>
        </w:rPr>
      </w:pPr>
      <w:r>
        <w:rPr>
          <w:rFonts w:hint="eastAsia"/>
          <w:color w:val="FF0000"/>
          <w:sz w:val="32"/>
          <w:szCs w:val="32"/>
          <w:lang w:val="en-US" w:eastAsia="zh-CN"/>
        </w:rPr>
        <w:t>2.</w:t>
      </w:r>
      <w:r>
        <w:rPr>
          <w:rFonts w:hint="eastAsia"/>
          <w:color w:val="FF0000"/>
        </w:rPr>
        <w:t>临界区是什么？其他几个区？</w:t>
      </w:r>
    </w:p>
    <w:p>
      <w:pPr>
        <w:numPr>
          <w:ilvl w:val="0"/>
          <w:numId w:val="0"/>
        </w:numPr>
        <w:ind w:left="735" w:leftChars="0"/>
        <w:rPr>
          <w:rFonts w:hint="eastAsia"/>
          <w:color w:val="FF0000"/>
        </w:rPr>
      </w:pPr>
      <w:r>
        <w:rPr>
          <w:rFonts w:hint="eastAsia"/>
          <w:color w:val="FF0000"/>
        </w:rPr>
        <w:t>临界区：每个进程中访问临界资源的那段代码。</w:t>
      </w:r>
    </w:p>
    <w:p>
      <w:pPr>
        <w:numPr>
          <w:ilvl w:val="0"/>
          <w:numId w:val="0"/>
        </w:numPr>
        <w:ind w:left="945" w:leftChars="350" w:hanging="210" w:hangingChars="100"/>
        <w:rPr>
          <w:rFonts w:hint="eastAsia"/>
          <w:color w:val="FF0000"/>
          <w:lang w:val="en-US" w:eastAsia="zh-CN"/>
        </w:rPr>
      </w:pPr>
      <w:r>
        <w:rPr>
          <w:rFonts w:hint="eastAsia"/>
          <w:color w:val="FF0000"/>
          <w:lang w:val="en-US" w:eastAsia="zh-CN"/>
        </w:rPr>
        <w:t>进入区：在进入临界区之前，检查可否进入临界区的一段代码。如果可以进入临界区，通常设置相应"正在访问临界区"标志</w:t>
      </w:r>
    </w:p>
    <w:p>
      <w:pPr>
        <w:numPr>
          <w:ilvl w:val="0"/>
          <w:numId w:val="0"/>
        </w:numPr>
        <w:ind w:left="735" w:leftChars="0"/>
        <w:rPr>
          <w:rFonts w:hint="eastAsia"/>
          <w:color w:val="FF0000"/>
          <w:lang w:val="en-US" w:eastAsia="zh-CN"/>
        </w:rPr>
      </w:pPr>
      <w:r>
        <w:rPr>
          <w:rFonts w:hint="eastAsia"/>
          <w:color w:val="FF0000"/>
          <w:lang w:val="en-US" w:eastAsia="zh-CN"/>
        </w:rPr>
        <w:t>退出区：用于将"正在访问临界区"标志清除</w:t>
      </w:r>
    </w:p>
    <w:p>
      <w:pPr>
        <w:numPr>
          <w:ilvl w:val="0"/>
          <w:numId w:val="0"/>
        </w:numPr>
        <w:ind w:left="735" w:leftChars="0"/>
        <w:rPr>
          <w:rFonts w:hint="eastAsia"/>
          <w:color w:val="FF0000"/>
          <w:lang w:val="en-US" w:eastAsia="zh-CN"/>
        </w:rPr>
      </w:pPr>
      <w:r>
        <w:rPr>
          <w:rFonts w:hint="eastAsia"/>
          <w:color w:val="FF0000"/>
          <w:lang w:val="en-US" w:eastAsia="zh-CN"/>
        </w:rPr>
        <w:t>剩余区：代码中的其余部分</w:t>
      </w:r>
    </w:p>
    <w:p>
      <w:pPr>
        <w:numPr>
          <w:ilvl w:val="0"/>
          <w:numId w:val="0"/>
        </w:numPr>
        <w:ind w:left="735" w:leftChars="0"/>
        <w:rPr>
          <w:rFonts w:hint="default"/>
          <w:color w:val="FF0000"/>
          <w:lang w:val="en-US" w:eastAsia="zh-CN"/>
        </w:rPr>
      </w:pPr>
    </w:p>
    <w:p>
      <w:pPr>
        <w:numPr>
          <w:ilvl w:val="0"/>
          <w:numId w:val="0"/>
        </w:numPr>
        <w:ind w:left="630" w:leftChars="0"/>
        <w:rPr>
          <w:rFonts w:hint="eastAsia"/>
          <w:color w:val="FF0000"/>
        </w:rPr>
      </w:pPr>
      <w:r>
        <w:rPr>
          <w:rFonts w:hint="eastAsia"/>
          <w:sz w:val="32"/>
          <w:szCs w:val="32"/>
          <w:lang w:val="en-US" w:eastAsia="zh-CN"/>
        </w:rPr>
        <w:t>3.</w:t>
      </w:r>
      <w:r>
        <w:rPr>
          <w:rFonts w:hint="eastAsia"/>
        </w:rPr>
        <w:t>信号量的数据结构（value</w:t>
      </w:r>
      <w:r>
        <w:t xml:space="preserve"> </w:t>
      </w:r>
      <w:r>
        <w:rPr>
          <w:rFonts w:hint="eastAsia"/>
        </w:rPr>
        <w:t>+</w:t>
      </w:r>
      <w:r>
        <w:t xml:space="preserve"> </w:t>
      </w:r>
      <w:r>
        <w:rPr>
          <w:rFonts w:hint="eastAsia"/>
        </w:rPr>
        <w:t>PCB队列），</w:t>
      </w:r>
      <w:r>
        <w:rPr>
          <w:rFonts w:hint="eastAsia"/>
          <w:color w:val="FF0000"/>
        </w:rPr>
        <w:t>PV操作原语的具体过程</w:t>
      </w:r>
      <w:r>
        <w:rPr>
          <w:rFonts w:hint="eastAsia"/>
        </w:rPr>
        <w:t>，</w:t>
      </w:r>
      <w:r>
        <w:rPr>
          <w:rFonts w:hint="eastAsia"/>
          <w:color w:val="FF0000"/>
        </w:rPr>
        <w:t>PV操作的作用</w:t>
      </w:r>
    </w:p>
    <w:p>
      <w:pPr>
        <w:numPr>
          <w:ilvl w:val="0"/>
          <w:numId w:val="0"/>
        </w:numPr>
        <w:ind w:left="735" w:leftChars="0"/>
        <w:rPr>
          <w:rFonts w:hint="eastAsia"/>
          <w:color w:val="FF0000"/>
          <w:lang w:val="en-US" w:eastAsia="zh-CN"/>
        </w:rPr>
      </w:pPr>
      <w:r>
        <w:rPr>
          <w:rFonts w:hint="eastAsia"/>
          <w:color w:val="FF0000"/>
        </w:rPr>
        <w:t>PV操作原语的具体过程</w:t>
      </w:r>
      <w:r>
        <w:rPr>
          <w:rFonts w:hint="eastAsia"/>
          <w:color w:val="FF0000"/>
          <w:lang w:val="en-US" w:eastAsia="zh-CN"/>
        </w:rPr>
        <w:t>: semaphore mutex;</w:t>
      </w:r>
    </w:p>
    <w:p>
      <w:pPr>
        <w:numPr>
          <w:ilvl w:val="0"/>
          <w:numId w:val="0"/>
        </w:numPr>
        <w:ind w:left="735" w:left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P(mutex);</w:t>
      </w:r>
    </w:p>
    <w:p>
      <w:pPr>
        <w:numPr>
          <w:ilvl w:val="0"/>
          <w:numId w:val="0"/>
        </w:numPr>
        <w:ind w:left="735" w:left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临界区;</w:t>
      </w:r>
    </w:p>
    <w:p>
      <w:pPr>
        <w:numPr>
          <w:ilvl w:val="0"/>
          <w:numId w:val="0"/>
        </w:numPr>
        <w:ind w:left="735" w:left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V(mutex);</w:t>
      </w:r>
    </w:p>
    <w:p>
      <w:pPr>
        <w:numPr>
          <w:ilvl w:val="0"/>
          <w:numId w:val="0"/>
        </w:numPr>
        <w:ind w:left="735" w:left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剩余区;</w:t>
      </w:r>
    </w:p>
    <w:p>
      <w:pPr>
        <w:numPr>
          <w:ilvl w:val="0"/>
          <w:numId w:val="0"/>
        </w:numPr>
        <w:ind w:left="735" w:leftChars="0" w:firstLine="417" w:firstLineChars="0"/>
        <w:rPr>
          <w:rFonts w:hint="default" w:eastAsia="等线"/>
          <w:color w:val="FF0000"/>
          <w:lang w:val="en-US" w:eastAsia="zh-CN"/>
        </w:rPr>
      </w:pPr>
      <w:r>
        <w:rPr>
          <w:rFonts w:hint="eastAsia"/>
          <w:color w:val="FF0000"/>
          <w:lang w:val="en-US" w:eastAsia="zh-CN"/>
        </w:rPr>
        <w:t>P就是申请一个资源  V就是释放一个资源</w:t>
      </w:r>
    </w:p>
    <w:p>
      <w:pPr>
        <w:numPr>
          <w:ilvl w:val="0"/>
          <w:numId w:val="0"/>
        </w:numPr>
        <w:ind w:left="735" w:leftChars="0"/>
        <w:rPr>
          <w:color w:val="FF0000"/>
        </w:rPr>
      </w:pPr>
      <w:r>
        <w:rPr>
          <w:rFonts w:hint="eastAsia"/>
          <w:color w:val="FF0000"/>
          <w:sz w:val="32"/>
          <w:szCs w:val="32"/>
          <w:lang w:val="en-US" w:eastAsia="zh-CN"/>
        </w:rPr>
        <w:t>4.</w:t>
      </w:r>
      <w:r>
        <w:rPr>
          <w:rFonts w:hint="eastAsia"/>
          <w:color w:val="FF0000"/>
        </w:rPr>
        <w:t>信号量的物理意义——互斥/同步，P/V等</w:t>
      </w:r>
      <w:r>
        <w:rPr>
          <w:color w:val="FF0000"/>
        </w:rPr>
        <w:t>…</w:t>
      </w:r>
    </w:p>
    <w:p>
      <w:pPr>
        <w:numPr>
          <w:ilvl w:val="0"/>
          <w:numId w:val="0"/>
        </w:numPr>
        <w:ind w:left="735" w:leftChars="0"/>
        <w:rPr>
          <w:rFonts w:hint="eastAsia"/>
          <w:color w:val="FF0000"/>
        </w:rPr>
      </w:pPr>
      <w:r>
        <w:rPr>
          <w:rFonts w:hint="eastAsia"/>
          <w:color w:val="FF0000"/>
        </w:rPr>
        <w:t>●s. value的初值表示系统中某种资源数目。</w:t>
      </w:r>
    </w:p>
    <w:p>
      <w:pPr>
        <w:numPr>
          <w:ilvl w:val="0"/>
          <w:numId w:val="0"/>
        </w:numPr>
        <w:ind w:left="735" w:leftChars="0"/>
        <w:rPr>
          <w:rFonts w:hint="eastAsia"/>
          <w:color w:val="FF0000"/>
        </w:rPr>
      </w:pPr>
      <w:r>
        <w:rPr>
          <w:rFonts w:hint="eastAsia"/>
          <w:color w:val="FF0000"/>
        </w:rPr>
        <w:t>● wait(s)表示要申请一个资源。</w:t>
      </w:r>
    </w:p>
    <w:p>
      <w:pPr>
        <w:numPr>
          <w:ilvl w:val="0"/>
          <w:numId w:val="0"/>
        </w:numPr>
        <w:ind w:left="735" w:leftChars="0"/>
        <w:rPr>
          <w:rFonts w:hint="eastAsia"/>
          <w:color w:val="FF0000"/>
        </w:rPr>
      </w:pPr>
      <w:r>
        <w:rPr>
          <w:rFonts w:hint="eastAsia"/>
          <w:color w:val="FF0000"/>
        </w:rPr>
        <w:t>● signal(s)表示要释放一个资源。</w:t>
      </w:r>
    </w:p>
    <w:p>
      <w:pPr>
        <w:numPr>
          <w:ilvl w:val="0"/>
          <w:numId w:val="0"/>
        </w:numPr>
        <w:ind w:left="735" w:leftChars="0"/>
        <w:rPr>
          <w:rFonts w:hint="eastAsia"/>
          <w:color w:val="FF0000"/>
        </w:rPr>
      </w:pPr>
      <w:r>
        <w:rPr>
          <w:rFonts w:hint="eastAsia"/>
          <w:color w:val="FF0000"/>
        </w:rPr>
        <w:t>● s.value &lt;0时，|s.value|表示等待队列的进程数。</w:t>
      </w:r>
    </w:p>
    <w:p>
      <w:pPr>
        <w:numPr>
          <w:ilvl w:val="0"/>
          <w:numId w:val="0"/>
        </w:numPr>
        <w:ind w:left="735" w:leftChars="0"/>
        <w:rPr>
          <w:color w:val="FF0000"/>
        </w:rPr>
      </w:pPr>
    </w:p>
    <w:p>
      <w:pPr>
        <w:numPr>
          <w:ilvl w:val="0"/>
          <w:numId w:val="0"/>
        </w:numPr>
        <w:ind w:left="735" w:leftChars="0"/>
        <w:rPr>
          <w:rFonts w:hint="eastAsia"/>
          <w:color w:val="FF0000"/>
        </w:rPr>
      </w:pPr>
      <w:r>
        <w:rPr>
          <w:rFonts w:hint="eastAsia"/>
          <w:color w:val="FF0000"/>
          <w:sz w:val="32"/>
          <w:szCs w:val="32"/>
          <w:lang w:val="en-US" w:eastAsia="zh-CN"/>
        </w:rPr>
        <w:t>5.</w:t>
      </w:r>
      <w:r>
        <w:rPr>
          <w:rFonts w:hint="eastAsia"/>
          <w:color w:val="FF0000"/>
        </w:rPr>
        <w:t>应用到实际问题中的例子：吃水果问题1/2/3</w:t>
      </w:r>
    </w:p>
    <w:p>
      <w:pPr>
        <w:numPr>
          <w:ilvl w:val="0"/>
          <w:numId w:val="0"/>
        </w:numPr>
        <w:ind w:left="735" w:leftChars="0"/>
        <w:rPr>
          <w:rFonts w:hint="eastAsia"/>
          <w:color w:val="auto"/>
        </w:rPr>
      </w:pPr>
      <w:r>
        <w:rPr>
          <w:rFonts w:hint="eastAsia"/>
          <w:b/>
          <w:bCs/>
          <w:color w:val="auto"/>
          <w:lang w:val="en-US" w:eastAsia="zh-CN"/>
        </w:rPr>
        <w:t>①</w:t>
      </w:r>
      <w:r>
        <w:rPr>
          <w:rFonts w:hint="eastAsia"/>
          <w:b/>
          <w:bCs/>
          <w:color w:val="auto"/>
        </w:rPr>
        <w:t>吃水果问题1</w:t>
      </w:r>
    </w:p>
    <w:p>
      <w:pPr>
        <w:numPr>
          <w:ilvl w:val="0"/>
          <w:numId w:val="0"/>
        </w:numPr>
        <w:ind w:left="735" w:leftChars="0"/>
        <w:rPr>
          <w:rFonts w:hint="eastAsia"/>
          <w:color w:val="FF0000"/>
        </w:rPr>
      </w:pPr>
      <w:r>
        <w:rPr>
          <w:rFonts w:hint="eastAsia"/>
          <w:color w:val="FF0000"/>
        </w:rPr>
        <w:t>桌上有一空盘，只允许存放一个水果。爸爸向盘中放橙子，女儿从盘中取橙子吃。规定当盘空时一次只能放一个橙子供吃者自用，请用PV操作实现爸爸、女儿两个并发进程。</w:t>
      </w:r>
    </w:p>
    <w:p>
      <w:pPr>
        <w:numPr>
          <w:ilvl w:val="0"/>
          <w:numId w:val="0"/>
        </w:numPr>
        <w:ind w:left="735" w:leftChars="0"/>
      </w:pPr>
      <w:r>
        <w:drawing>
          <wp:inline distT="0" distB="0" distL="114300" distR="114300">
            <wp:extent cx="2712720" cy="75946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712720" cy="759460"/>
                    </a:xfrm>
                    <a:prstGeom prst="rect">
                      <a:avLst/>
                    </a:prstGeom>
                    <a:noFill/>
                    <a:ln>
                      <a:noFill/>
                    </a:ln>
                  </pic:spPr>
                </pic:pic>
              </a:graphicData>
            </a:graphic>
          </wp:inline>
        </w:drawing>
      </w:r>
    </w:p>
    <w:p>
      <w:pPr>
        <w:numPr>
          <w:ilvl w:val="0"/>
          <w:numId w:val="0"/>
        </w:numPr>
        <w:ind w:left="735" w:leftChars="0"/>
      </w:pPr>
      <w:r>
        <w:drawing>
          <wp:inline distT="0" distB="0" distL="114300" distR="114300">
            <wp:extent cx="1857375" cy="1320800"/>
            <wp:effectExtent l="0" t="0" r="952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857375" cy="1320800"/>
                    </a:xfrm>
                    <a:prstGeom prst="rect">
                      <a:avLst/>
                    </a:prstGeom>
                    <a:noFill/>
                    <a:ln>
                      <a:noFill/>
                    </a:ln>
                  </pic:spPr>
                </pic:pic>
              </a:graphicData>
            </a:graphic>
          </wp:inline>
        </w:drawing>
      </w:r>
    </w:p>
    <w:p>
      <w:pPr>
        <w:numPr>
          <w:ilvl w:val="0"/>
          <w:numId w:val="0"/>
        </w:numPr>
        <w:ind w:left="735" w:leftChars="0"/>
        <w:rPr>
          <w:rFonts w:hint="eastAsia"/>
          <w:b/>
          <w:bCs/>
        </w:rPr>
      </w:pPr>
      <w:r>
        <w:rPr>
          <w:rFonts w:hint="eastAsia"/>
          <w:b/>
          <w:bCs/>
          <w:lang w:val="en-US" w:eastAsia="zh-CN"/>
        </w:rPr>
        <w:t>②</w:t>
      </w:r>
      <w:r>
        <w:rPr>
          <w:rFonts w:hint="eastAsia"/>
          <w:b/>
          <w:bCs/>
        </w:rPr>
        <w:t>吃水果问题2</w:t>
      </w:r>
    </w:p>
    <w:p>
      <w:pPr>
        <w:numPr>
          <w:ilvl w:val="0"/>
          <w:numId w:val="0"/>
        </w:numPr>
        <w:ind w:left="735" w:leftChars="0"/>
        <w:rPr>
          <w:rFonts w:hint="eastAsia"/>
        </w:rPr>
      </w:pPr>
      <w:r>
        <w:rPr>
          <w:rFonts w:hint="eastAsia"/>
        </w:rPr>
        <w:t>桌上有一空盘，只允许存放一个水果。爸爸可以向盘中放苹果，也可向盘中放橙子，女儿专等吃橙子，儿子专等吃苹果。规定当盘空时一次只能放一个水果供吃者自用，请用PV操作实现爸爸、女儿、儿子三个并发进程的同步。</w:t>
      </w:r>
    </w:p>
    <w:p>
      <w:pPr>
        <w:numPr>
          <w:ilvl w:val="0"/>
          <w:numId w:val="0"/>
        </w:numPr>
        <w:ind w:left="735" w:leftChars="0"/>
      </w:pPr>
      <w:r>
        <w:drawing>
          <wp:inline distT="0" distB="0" distL="114300" distR="114300">
            <wp:extent cx="2778125" cy="75184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778125" cy="751840"/>
                    </a:xfrm>
                    <a:prstGeom prst="rect">
                      <a:avLst/>
                    </a:prstGeom>
                    <a:noFill/>
                    <a:ln>
                      <a:noFill/>
                    </a:ln>
                  </pic:spPr>
                </pic:pic>
              </a:graphicData>
            </a:graphic>
          </wp:inline>
        </w:drawing>
      </w:r>
    </w:p>
    <w:p>
      <w:pPr>
        <w:numPr>
          <w:ilvl w:val="0"/>
          <w:numId w:val="0"/>
        </w:numPr>
        <w:ind w:left="735" w:leftChars="0"/>
      </w:pPr>
      <w:r>
        <w:drawing>
          <wp:inline distT="0" distB="0" distL="114300" distR="114300">
            <wp:extent cx="2846070" cy="1309370"/>
            <wp:effectExtent l="0" t="0" r="1143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846070" cy="1309370"/>
                    </a:xfrm>
                    <a:prstGeom prst="rect">
                      <a:avLst/>
                    </a:prstGeom>
                    <a:noFill/>
                    <a:ln>
                      <a:noFill/>
                    </a:ln>
                  </pic:spPr>
                </pic:pic>
              </a:graphicData>
            </a:graphic>
          </wp:inline>
        </w:drawing>
      </w:r>
    </w:p>
    <w:p>
      <w:pPr>
        <w:numPr>
          <w:ilvl w:val="0"/>
          <w:numId w:val="0"/>
        </w:numPr>
        <w:ind w:left="735" w:leftChars="0"/>
        <w:rPr>
          <w:rFonts w:hint="eastAsia"/>
          <w:b/>
          <w:bCs/>
        </w:rPr>
      </w:pPr>
      <w:r>
        <w:rPr>
          <w:rFonts w:hint="eastAsia"/>
          <w:b/>
          <w:bCs/>
          <w:lang w:val="en-US" w:eastAsia="zh-CN"/>
        </w:rPr>
        <w:t>③</w:t>
      </w:r>
      <w:r>
        <w:rPr>
          <w:rFonts w:hint="eastAsia"/>
          <w:b/>
          <w:bCs/>
        </w:rPr>
        <w:t>吃水果问题3</w:t>
      </w:r>
    </w:p>
    <w:p>
      <w:pPr>
        <w:numPr>
          <w:ilvl w:val="0"/>
          <w:numId w:val="0"/>
        </w:numPr>
        <w:ind w:left="735" w:leftChars="0"/>
        <w:rPr>
          <w:rFonts w:hint="eastAsia"/>
          <w:b w:val="0"/>
          <w:bCs w:val="0"/>
        </w:rPr>
      </w:pPr>
      <w:r>
        <w:rPr>
          <w:rFonts w:hint="eastAsia"/>
          <w:b w:val="0"/>
          <w:bCs w:val="0"/>
        </w:rPr>
        <w:t>桌上有一空盘，只允许存放一个水果。爸爸可以向盘中放橙子，妈妈可向盘中放苹果，女儿专等吃橙子，儿子专等吃苹果。规定当盘空时一次只能放一个水果供吃者自用，请用PV操作实现爸爸、妈妈、女儿、儿子三个并发进程的同步。</w:t>
      </w:r>
    </w:p>
    <w:p>
      <w:pPr>
        <w:numPr>
          <w:ilvl w:val="0"/>
          <w:numId w:val="0"/>
        </w:numPr>
        <w:ind w:left="735" w:leftChars="0"/>
      </w:pPr>
      <w:r>
        <w:drawing>
          <wp:inline distT="0" distB="0" distL="114300" distR="114300">
            <wp:extent cx="430530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305300" cy="1143000"/>
                    </a:xfrm>
                    <a:prstGeom prst="rect">
                      <a:avLst/>
                    </a:prstGeom>
                    <a:noFill/>
                    <a:ln>
                      <a:noFill/>
                    </a:ln>
                  </pic:spPr>
                </pic:pic>
              </a:graphicData>
            </a:graphic>
          </wp:inline>
        </w:drawing>
      </w:r>
    </w:p>
    <w:p>
      <w:pPr>
        <w:numPr>
          <w:ilvl w:val="0"/>
          <w:numId w:val="0"/>
        </w:numPr>
        <w:ind w:left="735" w:leftChars="0"/>
        <w:rPr>
          <w:rFonts w:hint="eastAsia"/>
        </w:rPr>
      </w:pPr>
      <w:r>
        <w:drawing>
          <wp:inline distT="0" distB="0" distL="114300" distR="114300">
            <wp:extent cx="3181985" cy="1330325"/>
            <wp:effectExtent l="0" t="0" r="184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181985" cy="1330325"/>
                    </a:xfrm>
                    <a:prstGeom prst="rect">
                      <a:avLst/>
                    </a:prstGeom>
                    <a:noFill/>
                    <a:ln>
                      <a:noFill/>
                    </a:ln>
                  </pic:spPr>
                </pic:pic>
              </a:graphicData>
            </a:graphic>
          </wp:inline>
        </w:drawing>
      </w:r>
    </w:p>
    <w:p>
      <w:pPr>
        <w:numPr>
          <w:ilvl w:val="0"/>
          <w:numId w:val="0"/>
        </w:numPr>
        <w:ind w:left="735" w:leftChars="0"/>
        <w:rPr>
          <w:rFonts w:hint="eastAsia"/>
          <w:color w:val="FF0000"/>
          <w:lang w:val="en-US" w:eastAsia="zh-CN"/>
        </w:rPr>
      </w:pPr>
    </w:p>
    <w:p>
      <w:pPr>
        <w:numPr>
          <w:ilvl w:val="0"/>
          <w:numId w:val="0"/>
        </w:numPr>
        <w:ind w:left="735" w:leftChars="0"/>
        <w:rPr>
          <w:rFonts w:hint="eastAsia"/>
          <w:color w:val="FF0000"/>
        </w:rPr>
      </w:pPr>
      <w:r>
        <w:rPr>
          <w:rFonts w:hint="eastAsia"/>
          <w:color w:val="FF0000"/>
          <w:sz w:val="32"/>
          <w:szCs w:val="32"/>
          <w:lang w:val="en-US" w:eastAsia="zh-CN"/>
        </w:rPr>
        <w:t>6.</w:t>
      </w:r>
      <w:r>
        <w:rPr>
          <w:rFonts w:hint="eastAsia"/>
          <w:color w:val="FF0000"/>
        </w:rPr>
        <w:t>AND信号量</w:t>
      </w:r>
    </w:p>
    <w:p>
      <w:pPr>
        <w:numPr>
          <w:ilvl w:val="0"/>
          <w:numId w:val="0"/>
        </w:numPr>
        <w:ind w:left="735" w:leftChars="0"/>
        <w:rPr>
          <w:rFonts w:hint="eastAsia"/>
          <w:color w:val="FF0000"/>
        </w:rPr>
      </w:pPr>
      <w:r>
        <w:rPr>
          <w:rFonts w:hint="eastAsia"/>
          <w:color w:val="FF0000"/>
        </w:rPr>
        <w:t>基本思想：</w:t>
      </w:r>
    </w:p>
    <w:p>
      <w:pPr>
        <w:numPr>
          <w:ilvl w:val="0"/>
          <w:numId w:val="0"/>
        </w:numPr>
        <w:ind w:left="735" w:leftChars="0"/>
        <w:rPr>
          <w:rFonts w:hint="eastAsia"/>
          <w:color w:val="FF0000"/>
        </w:rPr>
      </w:pPr>
      <w:r>
        <w:rPr>
          <w:rFonts w:hint="eastAsia"/>
          <w:color w:val="FF0000"/>
        </w:rPr>
        <w:t xml:space="preserve">      将整个运行期间所需要的所有临界资源，一次性地全部分配给进程，待该进程使用完后再一起释放。</w:t>
      </w:r>
    </w:p>
    <w:p>
      <w:pPr>
        <w:numPr>
          <w:ilvl w:val="0"/>
          <w:numId w:val="0"/>
        </w:numPr>
        <w:ind w:left="735" w:leftChars="0"/>
        <w:rPr>
          <w:rFonts w:hint="eastAsia"/>
          <w:color w:val="FF0000"/>
        </w:rPr>
      </w:pPr>
      <w:r>
        <w:rPr>
          <w:rFonts w:hint="eastAsia"/>
          <w:color w:val="FF0000"/>
        </w:rPr>
        <w:t xml:space="preserve">      只要尚有一个资源不能满足进程的要求，其他所有能分配给该进程的资源也都不予以分配。</w:t>
      </w:r>
    </w:p>
    <w:p>
      <w:pPr>
        <w:numPr>
          <w:ilvl w:val="0"/>
          <w:numId w:val="0"/>
        </w:numPr>
        <w:ind w:left="735" w:leftChars="0"/>
        <w:rPr>
          <w:rFonts w:hint="eastAsia"/>
          <w:color w:val="FF0000"/>
        </w:rPr>
      </w:pPr>
    </w:p>
    <w:p>
      <w:pPr>
        <w:numPr>
          <w:ilvl w:val="0"/>
          <w:numId w:val="0"/>
        </w:numPr>
        <w:ind w:left="735" w:leftChars="0"/>
        <w:rPr>
          <w:rFonts w:hint="eastAsia"/>
          <w:color w:val="FF0000"/>
        </w:rPr>
      </w:pPr>
      <w:r>
        <w:rPr>
          <w:rFonts w:hint="eastAsia"/>
          <w:color w:val="FF0000"/>
          <w:sz w:val="32"/>
          <w:szCs w:val="32"/>
          <w:lang w:val="en-US" w:eastAsia="zh-CN"/>
        </w:rPr>
        <w:t>7.</w:t>
      </w:r>
      <w:r>
        <w:rPr>
          <w:rFonts w:hint="eastAsia"/>
          <w:color w:val="FF0000"/>
        </w:rPr>
        <w:t>原语是什么？PV操作是高级通信原语</w:t>
      </w:r>
    </w:p>
    <w:p>
      <w:pPr>
        <w:numPr>
          <w:ilvl w:val="0"/>
          <w:numId w:val="0"/>
        </w:numPr>
        <w:ind w:left="735" w:leftChars="0"/>
        <w:rPr>
          <w:rFonts w:hint="eastAsia"/>
          <w:color w:val="FF0000"/>
        </w:rPr>
      </w:pPr>
      <w:r>
        <w:rPr>
          <w:rFonts w:hint="eastAsia"/>
          <w:color w:val="FF0000"/>
        </w:rPr>
        <w:t>原语是一段用机器指令编写的完成特定功能的程序,在执行过程中不允许中断。</w:t>
      </w:r>
    </w:p>
    <w:p>
      <w:pPr>
        <w:numPr>
          <w:ilvl w:val="0"/>
          <w:numId w:val="0"/>
        </w:numPr>
        <w:ind w:left="735" w:leftChars="0"/>
        <w:rPr>
          <w:rFonts w:hint="eastAsia"/>
          <w:color w:val="FF0000"/>
        </w:rPr>
      </w:pPr>
    </w:p>
    <w:p>
      <w:pPr>
        <w:numPr>
          <w:ilvl w:val="0"/>
          <w:numId w:val="0"/>
        </w:numPr>
        <w:ind w:left="735" w:leftChars="0"/>
        <w:rPr>
          <w:rFonts w:hint="eastAsia"/>
          <w:color w:val="FF0000"/>
        </w:rPr>
      </w:pPr>
      <w:r>
        <w:rPr>
          <w:rFonts w:hint="eastAsia"/>
          <w:color w:val="FF0000"/>
          <w:sz w:val="32"/>
          <w:szCs w:val="32"/>
          <w:lang w:val="en-US" w:eastAsia="zh-CN"/>
        </w:rPr>
        <w:t>8.</w:t>
      </w:r>
      <w:r>
        <w:rPr>
          <w:rFonts w:hint="eastAsia"/>
          <w:color w:val="FF0000"/>
        </w:rPr>
        <w:t>进程通信是什么？</w:t>
      </w:r>
    </w:p>
    <w:p>
      <w:pPr>
        <w:numPr>
          <w:ilvl w:val="0"/>
          <w:numId w:val="0"/>
        </w:numPr>
        <w:ind w:left="735" w:leftChars="0" w:firstLine="417" w:firstLineChars="0"/>
        <w:rPr>
          <w:rFonts w:hint="eastAsia"/>
          <w:color w:val="FF0000"/>
        </w:rPr>
      </w:pPr>
      <w:r>
        <w:rPr>
          <w:rFonts w:hint="eastAsia"/>
          <w:color w:val="FF0000"/>
        </w:rPr>
        <w:t>进程通信就是指进程之间的信息交换。</w:t>
      </w:r>
    </w:p>
    <w:p>
      <w:pPr>
        <w:numPr>
          <w:ilvl w:val="0"/>
          <w:numId w:val="0"/>
        </w:numPr>
        <w:ind w:left="735" w:leftChars="0"/>
        <w:rPr>
          <w:rFonts w:hint="eastAsia"/>
          <w:color w:val="FF0000"/>
        </w:rPr>
      </w:pPr>
    </w:p>
    <w:p>
      <w:pPr>
        <w:numPr>
          <w:ilvl w:val="0"/>
          <w:numId w:val="0"/>
        </w:numPr>
        <w:ind w:left="735" w:leftChars="0"/>
        <w:rPr>
          <w:rFonts w:hint="eastAsia"/>
          <w:color w:val="FF0000"/>
        </w:rPr>
      </w:pPr>
      <w:r>
        <w:rPr>
          <w:rFonts w:hint="eastAsia"/>
          <w:color w:val="FF0000"/>
          <w:sz w:val="32"/>
          <w:szCs w:val="32"/>
          <w:lang w:val="en-US" w:eastAsia="zh-CN"/>
        </w:rPr>
        <w:t>9.</w:t>
      </w:r>
      <w:r>
        <w:rPr>
          <w:rFonts w:hint="eastAsia"/>
          <w:color w:val="FF0000"/>
        </w:rPr>
        <w:t>判断进程之间存在什么制约关系及原因。</w:t>
      </w:r>
    </w:p>
    <w:p>
      <w:pPr>
        <w:numPr>
          <w:ilvl w:val="0"/>
          <w:numId w:val="0"/>
        </w:numPr>
        <w:ind w:left="735" w:leftChars="0" w:firstLine="417" w:firstLineChars="0"/>
        <w:rPr>
          <w:rFonts w:hint="eastAsia"/>
          <w:color w:val="FF0000"/>
        </w:rPr>
      </w:pPr>
      <w:r>
        <w:rPr>
          <w:rFonts w:hint="eastAsia"/>
          <w:color w:val="FF0000"/>
        </w:rPr>
        <w:t>进程之间存在着直接制约和间接制约两种制约关系，其中直接制约（同步）是由于进程间的相互合作而引起的，而间接制约（互斥）则是由于进程间共享临界资源而引起的。</w:t>
      </w:r>
    </w:p>
    <w:p>
      <w:pPr>
        <w:numPr>
          <w:ilvl w:val="0"/>
          <w:numId w:val="0"/>
        </w:numPr>
        <w:ind w:left="735" w:leftChars="0" w:firstLine="417" w:firstLineChars="0"/>
        <w:rPr>
          <w:rFonts w:hint="eastAsia"/>
          <w:color w:val="FF0000"/>
        </w:rPr>
      </w:pPr>
    </w:p>
    <w:p>
      <w:pPr>
        <w:numPr>
          <w:ilvl w:val="0"/>
          <w:numId w:val="0"/>
        </w:numPr>
        <w:ind w:left="735" w:leftChars="0"/>
        <w:rPr>
          <w:rFonts w:hint="eastAsia"/>
          <w:color w:val="FF0000"/>
        </w:rPr>
      </w:pPr>
      <w:r>
        <w:rPr>
          <w:rFonts w:hint="eastAsia"/>
          <w:color w:val="FF0000"/>
          <w:sz w:val="32"/>
          <w:szCs w:val="32"/>
          <w:lang w:val="en-US" w:eastAsia="zh-CN"/>
        </w:rPr>
        <w:t>10.</w:t>
      </w:r>
      <w:r>
        <w:rPr>
          <w:rFonts w:hint="eastAsia"/>
          <w:color w:val="FF0000"/>
        </w:rPr>
        <w:t>互斥是什么？同步是什么？</w:t>
      </w:r>
    </w:p>
    <w:p>
      <w:pPr>
        <w:numPr>
          <w:ilvl w:val="0"/>
          <w:numId w:val="0"/>
        </w:numPr>
        <w:ind w:left="735" w:leftChars="0" w:firstLine="417" w:firstLineChars="0"/>
        <w:rPr>
          <w:rFonts w:hint="eastAsia"/>
          <w:color w:val="FF0000"/>
          <w:lang w:val="en-US" w:eastAsia="zh-CN"/>
        </w:rPr>
      </w:pPr>
      <w:r>
        <w:rPr>
          <w:rFonts w:hint="eastAsia"/>
          <w:color w:val="FF0000"/>
          <w:lang w:val="en-US" w:eastAsia="zh-CN"/>
        </w:rPr>
        <w:t>互斥：多个进程不能同时使用同一个资源，当某个进程使用某种资源时，其他进程必须等待</w:t>
      </w:r>
    </w:p>
    <w:p>
      <w:pPr>
        <w:numPr>
          <w:ilvl w:val="0"/>
          <w:numId w:val="0"/>
        </w:numPr>
        <w:ind w:left="735" w:leftChars="0" w:firstLine="417" w:firstLineChars="0"/>
        <w:rPr>
          <w:rFonts w:hint="eastAsia"/>
          <w:color w:val="FF0000"/>
          <w:lang w:val="en-US" w:eastAsia="zh-CN"/>
        </w:rPr>
      </w:pPr>
      <w:r>
        <w:rPr>
          <w:rFonts w:hint="eastAsia"/>
          <w:color w:val="FF0000"/>
          <w:lang w:val="en-US" w:eastAsia="zh-CN"/>
        </w:rPr>
        <w:t>同步：多个进程中发生的事件存在时序关系</w:t>
      </w:r>
    </w:p>
    <w:p>
      <w:pPr>
        <w:numPr>
          <w:ilvl w:val="0"/>
          <w:numId w:val="0"/>
        </w:numPr>
        <w:ind w:left="735" w:leftChars="0" w:firstLine="417" w:firstLineChars="0"/>
        <w:rPr>
          <w:rFonts w:hint="default" w:eastAsia="等线"/>
          <w:color w:val="FF0000"/>
          <w:lang w:val="en-US" w:eastAsia="zh-CN"/>
        </w:rPr>
      </w:pPr>
    </w:p>
    <w:p>
      <w:pPr>
        <w:numPr>
          <w:ilvl w:val="0"/>
          <w:numId w:val="0"/>
        </w:numPr>
        <w:ind w:left="735" w:leftChars="0"/>
        <w:rPr>
          <w:rFonts w:hint="eastAsia"/>
          <w:color w:val="FF0000"/>
        </w:rPr>
      </w:pPr>
      <w:r>
        <w:rPr>
          <w:rFonts w:hint="eastAsia"/>
          <w:color w:val="FF0000"/>
          <w:sz w:val="32"/>
          <w:szCs w:val="32"/>
          <w:lang w:val="en-US" w:eastAsia="zh-CN"/>
        </w:rPr>
        <w:t>11.</w:t>
      </w:r>
      <w:r>
        <w:rPr>
          <w:rFonts w:hint="eastAsia"/>
          <w:color w:val="FF0000"/>
        </w:rPr>
        <w:t>互斥实现的软件方法：单标志法的做法，缺点</w:t>
      </w:r>
    </w:p>
    <w:p>
      <w:pPr>
        <w:numPr>
          <w:ilvl w:val="0"/>
          <w:numId w:val="0"/>
        </w:numPr>
        <w:ind w:left="735" w:leftChars="0"/>
        <w:rPr>
          <w:rFonts w:hint="eastAsia"/>
          <w:color w:val="FF0000"/>
        </w:rPr>
      </w:pPr>
      <w:r>
        <w:rPr>
          <w:rFonts w:hint="eastAsia"/>
          <w:color w:val="FF0000"/>
          <w:lang w:val="en-US" w:eastAsia="zh-CN"/>
        </w:rPr>
        <w:t>(1)</w:t>
      </w:r>
      <w:r>
        <w:rPr>
          <w:rFonts w:hint="eastAsia"/>
          <w:color w:val="FF0000"/>
        </w:rPr>
        <w:t>单标志法</w:t>
      </w:r>
    </w:p>
    <w:p>
      <w:pPr>
        <w:numPr>
          <w:ilvl w:val="0"/>
          <w:numId w:val="0"/>
        </w:numPr>
        <w:ind w:left="735" w:leftChars="0"/>
        <w:rPr>
          <w:rFonts w:hint="eastAsia"/>
          <w:color w:val="FF0000"/>
        </w:rPr>
      </w:pPr>
      <w:r>
        <w:rPr>
          <w:rFonts w:hint="eastAsia"/>
          <w:color w:val="FF0000"/>
        </w:rPr>
        <w:t>算法思想：每个进入临界区的全县只能被另一个进程赋予。如图一</w:t>
      </w:r>
    </w:p>
    <w:p>
      <w:pPr>
        <w:numPr>
          <w:ilvl w:val="0"/>
          <w:numId w:val="0"/>
        </w:numPr>
        <w:ind w:left="735" w:leftChars="0"/>
        <w:rPr>
          <w:rFonts w:hint="eastAsia"/>
          <w:color w:val="FF0000"/>
        </w:rPr>
      </w:pPr>
      <w:r>
        <w:rPr>
          <w:rFonts w:hint="eastAsia"/>
          <w:color w:val="FF0000"/>
        </w:rPr>
        <w:t>缺点：违背了“空闲让进”的原则。</w:t>
      </w:r>
    </w:p>
    <w:p>
      <w:pPr>
        <w:numPr>
          <w:ilvl w:val="0"/>
          <w:numId w:val="0"/>
        </w:numPr>
        <w:ind w:left="735" w:leftChars="0"/>
        <w:rPr>
          <w:rFonts w:hint="eastAsia"/>
          <w:color w:val="FF0000"/>
        </w:rPr>
      </w:pPr>
    </w:p>
    <w:p>
      <w:pPr>
        <w:numPr>
          <w:ilvl w:val="0"/>
          <w:numId w:val="0"/>
        </w:numPr>
        <w:ind w:left="735" w:leftChars="0"/>
        <w:rPr>
          <w:rFonts w:hint="eastAsia"/>
          <w:color w:val="FF0000"/>
        </w:rPr>
      </w:pPr>
      <w:r>
        <w:rPr>
          <w:rFonts w:hint="eastAsia"/>
          <w:color w:val="FF0000"/>
          <w:lang w:val="en-US" w:eastAsia="zh-CN"/>
        </w:rPr>
        <w:t>(2)</w:t>
      </w:r>
      <w:r>
        <w:rPr>
          <w:rFonts w:hint="eastAsia"/>
          <w:color w:val="FF0000"/>
        </w:rPr>
        <w:t>双标志先检查法</w:t>
      </w:r>
    </w:p>
    <w:p>
      <w:pPr>
        <w:numPr>
          <w:ilvl w:val="0"/>
          <w:numId w:val="0"/>
        </w:numPr>
        <w:ind w:left="735" w:leftChars="0"/>
        <w:rPr>
          <w:rFonts w:hint="eastAsia"/>
          <w:color w:val="FF0000"/>
        </w:rPr>
      </w:pPr>
      <w:r>
        <w:rPr>
          <w:rFonts w:hint="eastAsia"/>
          <w:color w:val="FF0000"/>
        </w:rPr>
        <w:t>算法思想：每个进程在进入临界区之前先检查当前有没有别的进程想进入临界区，如果没有，则把自身对应的表示设置为true，之后开始访问临界区。如图二</w:t>
      </w:r>
    </w:p>
    <w:p>
      <w:pPr>
        <w:numPr>
          <w:ilvl w:val="0"/>
          <w:numId w:val="0"/>
        </w:numPr>
        <w:ind w:left="735" w:leftChars="0"/>
        <w:rPr>
          <w:rFonts w:hint="eastAsia"/>
          <w:color w:val="FF0000"/>
        </w:rPr>
      </w:pPr>
      <w:r>
        <w:rPr>
          <w:rFonts w:hint="eastAsia"/>
          <w:color w:val="FF0000"/>
        </w:rPr>
        <w:t>缺点：违反了“忙则等待”的原则。</w:t>
      </w:r>
    </w:p>
    <w:p>
      <w:pPr>
        <w:numPr>
          <w:ilvl w:val="0"/>
          <w:numId w:val="0"/>
        </w:numPr>
        <w:ind w:left="735" w:leftChars="0"/>
        <w:rPr>
          <w:rFonts w:hint="eastAsia"/>
          <w:color w:val="FF0000"/>
        </w:rPr>
      </w:pPr>
    </w:p>
    <w:p>
      <w:pPr>
        <w:numPr>
          <w:ilvl w:val="0"/>
          <w:numId w:val="0"/>
        </w:numPr>
        <w:ind w:left="735" w:leftChars="0"/>
        <w:rPr>
          <w:rFonts w:hint="eastAsia"/>
          <w:color w:val="FF0000"/>
        </w:rPr>
      </w:pPr>
      <w:r>
        <w:rPr>
          <w:rFonts w:hint="eastAsia"/>
          <w:color w:val="FF0000"/>
          <w:lang w:val="en-US" w:eastAsia="zh-CN"/>
        </w:rPr>
        <w:t>(3)</w:t>
      </w:r>
      <w:r>
        <w:rPr>
          <w:rFonts w:hint="eastAsia"/>
          <w:color w:val="FF0000"/>
        </w:rPr>
        <w:t>双标志后检查法</w:t>
      </w:r>
    </w:p>
    <w:p>
      <w:pPr>
        <w:numPr>
          <w:ilvl w:val="0"/>
          <w:numId w:val="0"/>
        </w:numPr>
        <w:ind w:left="735" w:leftChars="0"/>
        <w:rPr>
          <w:rFonts w:hint="eastAsia"/>
          <w:color w:val="FF0000"/>
        </w:rPr>
      </w:pPr>
      <w:r>
        <w:rPr>
          <w:rFonts w:hint="eastAsia"/>
          <w:color w:val="FF0000"/>
        </w:rPr>
        <w:t>算法思想：先“上锁”后“检查”的方法，避免违反“忙则等待”的则。如图三</w:t>
      </w:r>
    </w:p>
    <w:p>
      <w:pPr>
        <w:numPr>
          <w:ilvl w:val="0"/>
          <w:numId w:val="0"/>
        </w:numPr>
        <w:ind w:left="735" w:leftChars="0"/>
        <w:rPr>
          <w:rFonts w:hint="eastAsia"/>
          <w:color w:val="FF0000"/>
        </w:rPr>
      </w:pPr>
      <w:r>
        <w:rPr>
          <w:rFonts w:hint="eastAsia"/>
          <w:color w:val="FF0000"/>
        </w:rPr>
        <w:t>缺点：违反了“空闲让进”和“有限等待”的原则。会因为各进程都无法访问临界区而产生“饥饿”现象。</w:t>
      </w:r>
    </w:p>
    <w:p>
      <w:pPr>
        <w:numPr>
          <w:ilvl w:val="0"/>
          <w:numId w:val="0"/>
        </w:numPr>
        <w:ind w:left="735" w:leftChars="0"/>
        <w:rPr>
          <w:rFonts w:hint="eastAsia"/>
          <w:color w:val="FF0000"/>
        </w:rPr>
      </w:pPr>
    </w:p>
    <w:p>
      <w:pPr>
        <w:numPr>
          <w:ilvl w:val="0"/>
          <w:numId w:val="0"/>
        </w:numPr>
        <w:ind w:left="735" w:leftChars="0"/>
        <w:rPr>
          <w:rFonts w:hint="eastAsia"/>
          <w:color w:val="FF0000"/>
        </w:rPr>
      </w:pPr>
      <w:r>
        <w:rPr>
          <w:rFonts w:hint="eastAsia"/>
          <w:color w:val="FF0000"/>
          <w:lang w:val="en-US" w:eastAsia="zh-CN"/>
        </w:rPr>
        <w:t>(4)</w:t>
      </w:r>
      <w:r>
        <w:rPr>
          <w:rFonts w:hint="eastAsia"/>
          <w:color w:val="FF0000"/>
        </w:rPr>
        <w:t>Peterson算法</w:t>
      </w:r>
    </w:p>
    <w:p>
      <w:pPr>
        <w:numPr>
          <w:ilvl w:val="0"/>
          <w:numId w:val="0"/>
        </w:numPr>
        <w:ind w:left="735" w:leftChars="0"/>
        <w:rPr>
          <w:rFonts w:hint="eastAsia"/>
          <w:color w:val="FF0000"/>
        </w:rPr>
      </w:pPr>
      <w:r>
        <w:rPr>
          <w:rFonts w:hint="eastAsia"/>
          <w:color w:val="FF0000"/>
        </w:rPr>
        <w:t>算法思想：如果双方都争着想进入临界区，那么主动把机会先让给其他想进入临界区的进程，最后一个谦让的进程最后进入临界区。如图四</w:t>
      </w:r>
    </w:p>
    <w:p>
      <w:pPr>
        <w:numPr>
          <w:ilvl w:val="0"/>
          <w:numId w:val="0"/>
        </w:numPr>
        <w:ind w:left="735" w:leftChars="0"/>
        <w:rPr>
          <w:rFonts w:hint="eastAsia"/>
          <w:color w:val="FF0000"/>
        </w:rPr>
      </w:pPr>
      <w:r>
        <w:rPr>
          <w:rFonts w:hint="eastAsia"/>
          <w:color w:val="FF0000"/>
        </w:rPr>
        <w:t>缺点：违反了“让权等待”的原则。</w:t>
      </w:r>
    </w:p>
    <w:p/>
    <w:p>
      <w:r>
        <w:rPr>
          <w:rFonts w:hint="eastAsia"/>
          <w:b/>
          <w:bCs/>
          <w:sz w:val="32"/>
          <w:szCs w:val="32"/>
        </w:rPr>
        <w:t>第四章 调度与死锁</w:t>
      </w:r>
    </w:p>
    <w:p>
      <w:pPr>
        <w:rPr>
          <w:rFonts w:hint="eastAsia"/>
          <w:color w:val="FF0000"/>
        </w:rPr>
      </w:pPr>
      <w:r>
        <w:rPr>
          <w:rFonts w:hint="eastAsia"/>
        </w:rPr>
        <w:t xml:space="preserve"> </w:t>
      </w:r>
      <w:r>
        <w:t xml:space="preserve">      </w:t>
      </w:r>
      <w:r>
        <w:rPr>
          <w:sz w:val="32"/>
          <w:szCs w:val="32"/>
        </w:rPr>
        <w:t>1.</w:t>
      </w:r>
      <w:r>
        <w:rPr>
          <w:rFonts w:hint="eastAsia"/>
          <w:color w:val="FF0000"/>
        </w:rPr>
        <w:t>调度分几种类型，每一种的别名，任务是什么？目的是什么？最基本的调度是什么？</w:t>
      </w:r>
    </w:p>
    <w:p>
      <w:pPr>
        <w:ind w:left="420" w:leftChars="0" w:firstLine="420" w:firstLineChars="0"/>
        <w:rPr>
          <w:rFonts w:hint="eastAsia"/>
          <w:color w:val="FF0000"/>
          <w:lang w:val="en-US" w:eastAsia="zh-CN"/>
        </w:rPr>
      </w:pPr>
      <w:r>
        <w:rPr>
          <w:rFonts w:hint="eastAsia"/>
          <w:b w:val="0"/>
          <w:bCs w:val="0"/>
          <w:i w:val="0"/>
          <w:iCs w:val="0"/>
          <w:color w:val="FF0000"/>
          <w:lang w:val="en-US" w:eastAsia="zh-CN"/>
        </w:rPr>
        <w:t>⚪</w:t>
      </w:r>
      <w:r>
        <w:rPr>
          <w:rFonts w:hint="eastAsia"/>
          <w:color w:val="FF0000"/>
          <w:lang w:val="en-US" w:eastAsia="zh-CN"/>
        </w:rPr>
        <w:t>高级调度：又称作业调度、宏观调度</w:t>
      </w:r>
    </w:p>
    <w:p>
      <w:pPr>
        <w:ind w:left="420" w:leftChars="0" w:firstLine="420" w:firstLineChars="0"/>
        <w:rPr>
          <w:rFonts w:hint="eastAsia"/>
          <w:color w:val="FF0000"/>
          <w:lang w:val="en-US" w:eastAsia="zh-CN"/>
        </w:rPr>
      </w:pPr>
      <w:r>
        <w:rPr>
          <w:rFonts w:hint="eastAsia"/>
          <w:color w:val="FF0000"/>
          <w:lang w:val="en-US" w:eastAsia="zh-CN"/>
        </w:rPr>
        <w:t>任务：决定将外存上后备队列中的哪些作业调入内存。（多道程序的道数</w:t>
      </w:r>
    </w:p>
    <w:p>
      <w:pPr>
        <w:ind w:left="420" w:leftChars="0" w:firstLine="420" w:firstLineChars="0"/>
        <w:rPr>
          <w:rFonts w:hint="eastAsia"/>
          <w:color w:val="FF0000"/>
          <w:lang w:val="en-US" w:eastAsia="zh-CN"/>
        </w:rPr>
      </w:pPr>
      <w:r>
        <w:rPr>
          <w:rFonts w:hint="eastAsia"/>
          <w:color w:val="FF0000"/>
          <w:lang w:val="en-US" w:eastAsia="zh-CN"/>
        </w:rPr>
        <w:t>目的：以使该作业的进程获得竞争处理机的权利</w:t>
      </w:r>
    </w:p>
    <w:p>
      <w:pPr>
        <w:ind w:left="420" w:leftChars="0" w:firstLine="420" w:firstLineChars="0"/>
        <w:rPr>
          <w:rFonts w:hint="eastAsia"/>
          <w:color w:val="FF0000"/>
          <w:lang w:val="en-US" w:eastAsia="zh-CN"/>
        </w:rPr>
      </w:pPr>
      <w:r>
        <w:rPr>
          <w:rFonts w:hint="eastAsia"/>
          <w:color w:val="FF0000"/>
          <w:lang w:val="en-US" w:eastAsia="zh-CN"/>
        </w:rPr>
        <w:t>⚪中级调度：又称对换程序</w:t>
      </w:r>
    </w:p>
    <w:p>
      <w:pPr>
        <w:ind w:left="420" w:leftChars="0" w:firstLine="420" w:firstLineChars="0"/>
        <w:rPr>
          <w:rFonts w:hint="eastAsia"/>
          <w:color w:val="FF0000"/>
          <w:lang w:val="en-US" w:eastAsia="zh-CN"/>
        </w:rPr>
      </w:pPr>
      <w:r>
        <w:rPr>
          <w:rFonts w:hint="eastAsia"/>
          <w:color w:val="FF0000"/>
          <w:lang w:val="en-US" w:eastAsia="zh-CN"/>
        </w:rPr>
        <w:t>主要作用：内存和外存对换区之间进行进程对换，以解决内存紧张问题。（暂时不能执行的进程不占内存，调出外存）</w:t>
      </w:r>
    </w:p>
    <w:p>
      <w:pPr>
        <w:ind w:left="420" w:leftChars="0" w:firstLine="420" w:firstLineChars="0"/>
        <w:rPr>
          <w:rFonts w:hint="eastAsia"/>
          <w:color w:val="FF0000"/>
          <w:lang w:val="en-US" w:eastAsia="zh-CN"/>
        </w:rPr>
      </w:pPr>
      <w:r>
        <w:rPr>
          <w:rFonts w:hint="eastAsia"/>
          <w:color w:val="FF0000"/>
          <w:lang w:val="en-US" w:eastAsia="zh-CN"/>
        </w:rPr>
        <w:t>目的：暂不能运行的进程不再占用宝贵的内存资源，而将它们调至外存上去等待</w:t>
      </w:r>
    </w:p>
    <w:p>
      <w:pPr>
        <w:ind w:left="420" w:leftChars="0" w:firstLine="420" w:firstLineChars="0"/>
        <w:rPr>
          <w:rFonts w:hint="eastAsia"/>
          <w:color w:val="FF0000"/>
          <w:lang w:val="en-US" w:eastAsia="zh-CN"/>
        </w:rPr>
      </w:pPr>
      <w:r>
        <w:rPr>
          <w:rFonts w:hint="eastAsia"/>
          <w:color w:val="FF0000"/>
          <w:lang w:val="en-US" w:eastAsia="zh-CN"/>
        </w:rPr>
        <w:t>外存上的进程应具有重新获得处理机的机会</w:t>
      </w:r>
    </w:p>
    <w:p>
      <w:pPr>
        <w:ind w:left="420" w:leftChars="0" w:firstLine="420" w:firstLineChars="0"/>
        <w:rPr>
          <w:rFonts w:hint="eastAsia"/>
          <w:color w:val="FF0000"/>
          <w:lang w:val="en-US" w:eastAsia="zh-CN"/>
        </w:rPr>
      </w:pPr>
      <w:r>
        <w:rPr>
          <w:rFonts w:hint="eastAsia"/>
          <w:color w:val="FF0000"/>
          <w:lang w:val="en-US" w:eastAsia="zh-CN"/>
        </w:rPr>
        <w:t>⚪低级调度</w:t>
      </w:r>
      <w:r>
        <w:rPr>
          <w:rFonts w:hint="eastAsia"/>
          <w:b/>
          <w:bCs/>
          <w:color w:val="FF0000"/>
          <w:lang w:val="en-US" w:eastAsia="zh-CN"/>
        </w:rPr>
        <w:t>（最基本调度）</w:t>
      </w:r>
      <w:r>
        <w:rPr>
          <w:rFonts w:hint="eastAsia"/>
          <w:color w:val="FF0000"/>
          <w:lang w:val="en-US" w:eastAsia="zh-CN"/>
        </w:rPr>
        <w:t>：又称进程调度、微观调度</w:t>
      </w:r>
    </w:p>
    <w:p>
      <w:pPr>
        <w:ind w:left="420" w:leftChars="0" w:firstLine="420" w:firstLineChars="0"/>
        <w:rPr>
          <w:rFonts w:hint="eastAsia"/>
          <w:color w:val="FF0000"/>
          <w:lang w:val="en-US" w:eastAsia="zh-CN"/>
        </w:rPr>
      </w:pPr>
      <w:r>
        <w:rPr>
          <w:rFonts w:hint="eastAsia"/>
          <w:color w:val="FF0000"/>
          <w:lang w:val="en-US" w:eastAsia="zh-CN"/>
        </w:rPr>
        <w:t>任务：决定就绪队列中的哪些进程将获得处理机（分配处理机给进程）</w:t>
      </w:r>
    </w:p>
    <w:p>
      <w:pPr>
        <w:ind w:left="420" w:leftChars="0" w:firstLine="420" w:firstLineChars="0"/>
        <w:rPr>
          <w:rFonts w:hint="default"/>
          <w:color w:val="FF0000"/>
          <w:lang w:val="en-US" w:eastAsia="zh-CN"/>
        </w:rPr>
      </w:pPr>
    </w:p>
    <w:p>
      <w:pPr>
        <w:numPr>
          <w:ilvl w:val="0"/>
          <w:numId w:val="0"/>
        </w:numPr>
        <w:ind w:left="735" w:leftChars="0"/>
        <w:rPr>
          <w:rFonts w:hint="eastAsia"/>
        </w:rPr>
      </w:pPr>
      <w:r>
        <w:rPr>
          <w:rFonts w:hint="eastAsia"/>
          <w:sz w:val="32"/>
          <w:szCs w:val="32"/>
          <w:lang w:val="en-US" w:eastAsia="zh-CN"/>
        </w:rPr>
        <w:t>2.</w:t>
      </w:r>
      <w:r>
        <w:rPr>
          <w:rFonts w:hint="eastAsia"/>
        </w:rPr>
        <w:t>可剥夺/不可剥夺——调度方式</w:t>
      </w:r>
    </w:p>
    <w:p>
      <w:pPr>
        <w:numPr>
          <w:ilvl w:val="0"/>
          <w:numId w:val="0"/>
        </w:numPr>
        <w:ind w:left="735" w:leftChars="0"/>
        <w:rPr>
          <w:rFonts w:hint="eastAsia"/>
        </w:rPr>
      </w:pPr>
      <w:r>
        <w:rPr>
          <w:rFonts w:hint="eastAsia"/>
          <w:lang w:val="en-US" w:eastAsia="zh-CN"/>
        </w:rPr>
        <w:t>(1)</w:t>
      </w:r>
      <w:r>
        <w:rPr>
          <w:rFonts w:hint="eastAsia"/>
        </w:rPr>
        <w:t>可剥夺方式(Preemptive Mode)</w:t>
      </w:r>
    </w:p>
    <w:p>
      <w:pPr>
        <w:numPr>
          <w:ilvl w:val="0"/>
          <w:numId w:val="0"/>
        </w:numPr>
        <w:ind w:left="735" w:leftChars="0"/>
        <w:rPr>
          <w:rFonts w:hint="eastAsia"/>
        </w:rPr>
      </w:pPr>
      <w:r>
        <w:rPr>
          <w:rFonts w:hint="eastAsia"/>
        </w:rPr>
        <w:t xml:space="preserve">   </w:t>
      </w:r>
      <w:r>
        <w:rPr>
          <w:rFonts w:hint="eastAsia"/>
          <w:lang w:val="en-US" w:eastAsia="zh-CN"/>
        </w:rPr>
        <w:t xml:space="preserve"> </w:t>
      </w:r>
      <w:r>
        <w:rPr>
          <w:rFonts w:hint="eastAsia"/>
        </w:rPr>
        <w:t>某一进程用处理机；有更重要或紧迫的进程进入就绪队列，则立即暂停正在执行的进程，将处理机分配给这个更为重要或紧迫的进程</w:t>
      </w:r>
    </w:p>
    <w:p>
      <w:pPr>
        <w:numPr>
          <w:ilvl w:val="0"/>
          <w:numId w:val="0"/>
        </w:numPr>
        <w:ind w:left="735" w:leftChars="0"/>
        <w:rPr>
          <w:rFonts w:hint="eastAsia"/>
        </w:rPr>
      </w:pPr>
      <w:r>
        <w:rPr>
          <w:rFonts w:hint="eastAsia"/>
        </w:rPr>
        <w:t>抢占式调度主要有以下原则</w:t>
      </w:r>
    </w:p>
    <w:p>
      <w:pPr>
        <w:numPr>
          <w:ilvl w:val="0"/>
          <w:numId w:val="0"/>
        </w:numPr>
        <w:ind w:left="735" w:leftChars="0" w:firstLine="417" w:firstLineChars="0"/>
        <w:rPr>
          <w:rFonts w:hint="eastAsia"/>
        </w:rPr>
      </w:pPr>
      <w:r>
        <w:rPr>
          <w:rFonts w:hint="eastAsia"/>
          <w:color w:val="FF0000"/>
        </w:rPr>
        <w:t>优先权原则</w:t>
      </w:r>
      <w:r>
        <w:rPr>
          <w:rFonts w:hint="eastAsia"/>
          <w:color w:val="FF0000"/>
          <w:lang w:val="en-US" w:eastAsia="zh-CN"/>
        </w:rPr>
        <w:t>:</w:t>
      </w:r>
      <w:r>
        <w:rPr>
          <w:rFonts w:hint="eastAsia"/>
        </w:rPr>
        <w:t>允许高优先权的新到进程抢占当前进程的处理机</w:t>
      </w:r>
    </w:p>
    <w:p>
      <w:pPr>
        <w:numPr>
          <w:ilvl w:val="0"/>
          <w:numId w:val="0"/>
        </w:numPr>
        <w:ind w:left="735" w:leftChars="0" w:firstLine="417" w:firstLineChars="0"/>
        <w:rPr>
          <w:rFonts w:hint="eastAsia"/>
        </w:rPr>
      </w:pPr>
      <w:r>
        <w:rPr>
          <w:rFonts w:hint="eastAsia"/>
          <w:color w:val="FF0000"/>
        </w:rPr>
        <w:t>短作业(进程)优先原则</w:t>
      </w:r>
      <w:r>
        <w:rPr>
          <w:rFonts w:hint="eastAsia"/>
          <w:color w:val="FF0000"/>
          <w:lang w:val="en-US" w:eastAsia="zh-CN"/>
        </w:rPr>
        <w:t>:</w:t>
      </w:r>
      <w:r>
        <w:rPr>
          <w:rFonts w:hint="eastAsia"/>
        </w:rPr>
        <w:t xml:space="preserve">允许执行时间短的新到进程抢占当前进程的处理机 </w:t>
      </w:r>
    </w:p>
    <w:p>
      <w:pPr>
        <w:numPr>
          <w:ilvl w:val="0"/>
          <w:numId w:val="0"/>
        </w:numPr>
        <w:ind w:left="735" w:leftChars="0" w:firstLine="417" w:firstLineChars="0"/>
        <w:rPr>
          <w:rFonts w:hint="eastAsia"/>
        </w:rPr>
      </w:pPr>
      <w:r>
        <w:rPr>
          <w:rFonts w:hint="eastAsia"/>
          <w:color w:val="FF0000"/>
        </w:rPr>
        <w:t>时间片原则</w:t>
      </w:r>
      <w:r>
        <w:rPr>
          <w:rFonts w:hint="eastAsia"/>
          <w:color w:val="FF0000"/>
          <w:lang w:val="en-US" w:eastAsia="zh-CN"/>
        </w:rPr>
        <w:t>:</w:t>
      </w:r>
      <w:r>
        <w:rPr>
          <w:rFonts w:hint="eastAsia"/>
        </w:rPr>
        <w:t>时间片用完后停止执行，重新进行调度。</w:t>
      </w:r>
    </w:p>
    <w:p>
      <w:pPr>
        <w:numPr>
          <w:ilvl w:val="0"/>
          <w:numId w:val="0"/>
        </w:numPr>
        <w:ind w:left="735" w:leftChars="0"/>
        <w:rPr>
          <w:rFonts w:hint="eastAsia"/>
        </w:rPr>
      </w:pPr>
      <w:r>
        <w:rPr>
          <w:rFonts w:hint="eastAsia"/>
          <w:lang w:val="en-US" w:eastAsia="zh-CN"/>
        </w:rPr>
        <w:t>(2)</w:t>
      </w:r>
      <w:r>
        <w:rPr>
          <w:rFonts w:hint="eastAsia"/>
        </w:rPr>
        <w:t>不可剥夺方式(Non-preemptive Mode)</w:t>
      </w:r>
    </w:p>
    <w:p>
      <w:pPr>
        <w:numPr>
          <w:ilvl w:val="0"/>
          <w:numId w:val="0"/>
        </w:numPr>
        <w:ind w:left="735" w:leftChars="0"/>
        <w:rPr>
          <w:rFonts w:hint="eastAsia"/>
        </w:rPr>
      </w:pPr>
      <w:r>
        <w:rPr>
          <w:rFonts w:hint="eastAsia"/>
        </w:rPr>
        <w:t xml:space="preserve">   </w:t>
      </w:r>
      <w:r>
        <w:rPr>
          <w:rFonts w:hint="eastAsia"/>
          <w:lang w:val="en-US" w:eastAsia="zh-CN"/>
        </w:rPr>
        <w:t xml:space="preserve"> </w:t>
      </w:r>
      <w:r>
        <w:rPr>
          <w:rFonts w:hint="eastAsia"/>
        </w:rPr>
        <w:t>某一进程用处理机；有更重要或紧迫的进程进入就绪队列；该进程仍继续执行，直到其完成或发生某种事件而进入完成或阻塞状态时，才把处理机分配给更为重要或紧迫的进程。</w:t>
      </w:r>
    </w:p>
    <w:p>
      <w:pPr>
        <w:numPr>
          <w:ilvl w:val="0"/>
          <w:numId w:val="0"/>
        </w:numPr>
        <w:ind w:left="735" w:leftChars="0"/>
        <w:rPr>
          <w:rFonts w:hint="eastAsia"/>
        </w:rPr>
      </w:pPr>
      <w:r>
        <w:rPr>
          <w:rFonts w:hint="eastAsia"/>
        </w:rPr>
        <w:t>引起进程调度的</w:t>
      </w:r>
      <w:r>
        <w:rPr>
          <w:rFonts w:hint="eastAsia"/>
          <w:color w:val="FF0000"/>
        </w:rPr>
        <w:t>因素</w:t>
      </w:r>
    </w:p>
    <w:p>
      <w:pPr>
        <w:numPr>
          <w:ilvl w:val="0"/>
          <w:numId w:val="0"/>
        </w:numPr>
        <w:ind w:left="735" w:leftChars="0" w:firstLine="417" w:firstLineChars="0"/>
        <w:rPr>
          <w:rFonts w:hint="eastAsia"/>
        </w:rPr>
      </w:pPr>
      <w:r>
        <w:rPr>
          <w:rFonts w:hint="eastAsia"/>
        </w:rPr>
        <w:t>执行完毕/因发生某事件而不能再继续执行</w:t>
      </w:r>
    </w:p>
    <w:p>
      <w:pPr>
        <w:numPr>
          <w:ilvl w:val="0"/>
          <w:numId w:val="0"/>
        </w:numPr>
        <w:ind w:left="735" w:leftChars="0" w:firstLine="417" w:firstLineChars="0"/>
        <w:rPr>
          <w:rFonts w:hint="eastAsia"/>
        </w:rPr>
      </w:pPr>
      <w:r>
        <w:rPr>
          <w:rFonts w:hint="eastAsia"/>
        </w:rPr>
        <w:t>提出I/O请求；</w:t>
      </w:r>
    </w:p>
    <w:p>
      <w:pPr>
        <w:numPr>
          <w:ilvl w:val="0"/>
          <w:numId w:val="0"/>
        </w:numPr>
        <w:ind w:left="735" w:leftChars="0" w:firstLine="417" w:firstLineChars="0"/>
        <w:rPr>
          <w:rFonts w:hint="eastAsia"/>
        </w:rPr>
      </w:pPr>
      <w:r>
        <w:rPr>
          <w:rFonts w:hint="eastAsia"/>
        </w:rPr>
        <w:t>在进程通信或同步过程中执行了某种原语操作，如wait、Block原语</w:t>
      </w:r>
    </w:p>
    <w:p>
      <w:pPr>
        <w:numPr>
          <w:ilvl w:val="0"/>
          <w:numId w:val="0"/>
        </w:numPr>
        <w:ind w:left="735" w:leftChars="0"/>
        <w:rPr>
          <w:rFonts w:hint="eastAsia"/>
        </w:rPr>
      </w:pPr>
    </w:p>
    <w:p>
      <w:pPr>
        <w:numPr>
          <w:ilvl w:val="0"/>
          <w:numId w:val="0"/>
        </w:numPr>
        <w:ind w:left="735" w:leftChars="0"/>
        <w:rPr>
          <w:rFonts w:hint="eastAsia"/>
        </w:rPr>
      </w:pPr>
      <w:r>
        <w:rPr>
          <w:rFonts w:hint="eastAsia"/>
          <w:sz w:val="32"/>
          <w:szCs w:val="32"/>
          <w:lang w:val="en-US" w:eastAsia="zh-CN"/>
        </w:rPr>
        <w:t>3.</w:t>
      </w:r>
      <w:r>
        <w:rPr>
          <w:rFonts w:hint="eastAsia"/>
        </w:rPr>
        <w:t>性能准则——</w:t>
      </w:r>
      <w:r>
        <w:rPr>
          <w:rFonts w:hint="eastAsia"/>
          <w:color w:val="FF0000"/>
        </w:rPr>
        <w:t>系统吞吐量、响应时间、周转时间、多道程序度</w:t>
      </w:r>
      <w:r>
        <w:rPr>
          <w:rFonts w:hint="eastAsia"/>
        </w:rPr>
        <w:t>等</w:t>
      </w:r>
    </w:p>
    <w:p>
      <w:pPr>
        <w:numPr>
          <w:ilvl w:val="0"/>
          <w:numId w:val="0"/>
        </w:numPr>
        <w:ind w:left="735" w:leftChars="0"/>
        <w:rPr>
          <w:rFonts w:hint="eastAsia"/>
        </w:rPr>
      </w:pPr>
      <w:r>
        <w:rPr>
          <w:rFonts w:hint="eastAsia"/>
        </w:rPr>
        <w:t>●面向用户的准则</w:t>
      </w:r>
    </w:p>
    <w:p>
      <w:pPr>
        <w:numPr>
          <w:ilvl w:val="0"/>
          <w:numId w:val="0"/>
        </w:numPr>
        <w:ind w:left="735" w:leftChars="0" w:firstLine="417" w:firstLineChars="0"/>
        <w:rPr>
          <w:rFonts w:hint="eastAsia"/>
        </w:rPr>
      </w:pPr>
      <w:r>
        <w:rPr>
          <w:rFonts w:hint="eastAsia"/>
        </w:rPr>
        <w:t>响应时间快</w:t>
      </w:r>
    </w:p>
    <w:p>
      <w:pPr>
        <w:numPr>
          <w:ilvl w:val="0"/>
          <w:numId w:val="0"/>
        </w:numPr>
        <w:ind w:left="735" w:leftChars="0" w:firstLine="417" w:firstLineChars="0"/>
        <w:rPr>
          <w:rFonts w:hint="eastAsia"/>
        </w:rPr>
      </w:pPr>
      <w:r>
        <w:rPr>
          <w:rFonts w:hint="eastAsia"/>
        </w:rPr>
        <w:t>周转时间短</w:t>
      </w:r>
    </w:p>
    <w:p>
      <w:pPr>
        <w:numPr>
          <w:ilvl w:val="0"/>
          <w:numId w:val="0"/>
        </w:numPr>
        <w:ind w:left="735" w:leftChars="0" w:firstLine="417" w:firstLineChars="0"/>
        <w:rPr>
          <w:rFonts w:hint="eastAsia"/>
        </w:rPr>
      </w:pPr>
      <w:r>
        <w:rPr>
          <w:rFonts w:hint="eastAsia"/>
        </w:rPr>
        <w:t>优先权准则</w:t>
      </w:r>
    </w:p>
    <w:p>
      <w:pPr>
        <w:numPr>
          <w:ilvl w:val="0"/>
          <w:numId w:val="0"/>
        </w:numPr>
        <w:ind w:left="735" w:leftChars="0" w:firstLine="417" w:firstLineChars="0"/>
        <w:rPr>
          <w:rFonts w:hint="eastAsia"/>
        </w:rPr>
      </w:pPr>
      <w:r>
        <w:rPr>
          <w:rFonts w:hint="eastAsia"/>
        </w:rPr>
        <w:t>截止时间的保证</w:t>
      </w:r>
    </w:p>
    <w:p>
      <w:pPr>
        <w:numPr>
          <w:ilvl w:val="0"/>
          <w:numId w:val="0"/>
        </w:numPr>
        <w:ind w:firstLine="840" w:firstLineChars="400"/>
        <w:rPr>
          <w:rFonts w:hint="eastAsia"/>
        </w:rPr>
      </w:pPr>
      <w:r>
        <w:rPr>
          <w:rFonts w:hint="eastAsia"/>
        </w:rPr>
        <w:t>●面向系统的准则</w:t>
      </w:r>
    </w:p>
    <w:p>
      <w:pPr>
        <w:numPr>
          <w:ilvl w:val="0"/>
          <w:numId w:val="0"/>
        </w:numPr>
        <w:ind w:left="735" w:leftChars="0" w:firstLine="417" w:firstLineChars="0"/>
        <w:rPr>
          <w:rFonts w:hint="eastAsia"/>
        </w:rPr>
      </w:pPr>
      <w:r>
        <w:rPr>
          <w:rFonts w:hint="eastAsia"/>
        </w:rPr>
        <w:t>系统吞吐量</w:t>
      </w:r>
    </w:p>
    <w:p>
      <w:pPr>
        <w:numPr>
          <w:ilvl w:val="0"/>
          <w:numId w:val="0"/>
        </w:numPr>
        <w:ind w:left="735" w:leftChars="0" w:firstLine="417" w:firstLineChars="0"/>
        <w:rPr>
          <w:rFonts w:hint="eastAsia"/>
        </w:rPr>
      </w:pPr>
      <w:r>
        <w:rPr>
          <w:rFonts w:hint="eastAsia"/>
        </w:rPr>
        <w:t>系统单位时间内完成的作业数。</w:t>
      </w:r>
    </w:p>
    <w:p>
      <w:pPr>
        <w:numPr>
          <w:ilvl w:val="0"/>
          <w:numId w:val="0"/>
        </w:numPr>
        <w:ind w:left="735" w:leftChars="0" w:firstLine="417" w:firstLineChars="0"/>
        <w:rPr>
          <w:rFonts w:hint="eastAsia"/>
        </w:rPr>
      </w:pPr>
      <w:r>
        <w:rPr>
          <w:rFonts w:hint="eastAsia"/>
        </w:rPr>
        <w:t>处理机利用率</w:t>
      </w:r>
    </w:p>
    <w:p>
      <w:pPr>
        <w:numPr>
          <w:ilvl w:val="0"/>
          <w:numId w:val="0"/>
        </w:numPr>
        <w:ind w:left="735" w:leftChars="0" w:firstLine="417" w:firstLineChars="0"/>
        <w:rPr>
          <w:rFonts w:hint="eastAsia"/>
        </w:rPr>
      </w:pPr>
      <w:r>
        <w:rPr>
          <w:rFonts w:hint="eastAsia"/>
        </w:rPr>
        <w:t>各类资源平衡利用：使内存、外存和I/O设备的利用率高</w:t>
      </w:r>
    </w:p>
    <w:p>
      <w:pPr>
        <w:numPr>
          <w:ilvl w:val="0"/>
          <w:numId w:val="0"/>
        </w:numPr>
        <w:ind w:left="735" w:leftChars="0" w:firstLine="417" w:firstLineChars="0"/>
        <w:rPr>
          <w:rFonts w:hint="eastAsia"/>
        </w:rPr>
      </w:pPr>
      <w:r>
        <w:rPr>
          <w:rFonts w:hint="eastAsia"/>
        </w:rPr>
        <w:t>公平</w:t>
      </w:r>
    </w:p>
    <w:p>
      <w:pPr>
        <w:numPr>
          <w:ilvl w:val="0"/>
          <w:numId w:val="0"/>
        </w:numPr>
        <w:ind w:left="735" w:leftChars="0"/>
        <w:rPr>
          <w:rFonts w:hint="eastAsia"/>
        </w:rPr>
      </w:pPr>
    </w:p>
    <w:p>
      <w:pPr>
        <w:numPr>
          <w:ilvl w:val="0"/>
          <w:numId w:val="0"/>
        </w:numPr>
        <w:ind w:left="630" w:leftChars="0"/>
        <w:rPr>
          <w:rFonts w:hint="eastAsia"/>
        </w:rPr>
      </w:pPr>
      <w:r>
        <w:rPr>
          <w:rFonts w:hint="eastAsia"/>
          <w:sz w:val="32"/>
          <w:szCs w:val="32"/>
          <w:lang w:val="en-US" w:eastAsia="zh-CN"/>
        </w:rPr>
        <w:t>4.</w:t>
      </w:r>
      <w:r>
        <w:rPr>
          <w:rFonts w:hint="eastAsia"/>
        </w:rPr>
        <w:t>调度算法——</w:t>
      </w:r>
      <w:r>
        <w:rPr>
          <w:rFonts w:hint="eastAsia"/>
          <w:color w:val="FF0000"/>
        </w:rPr>
        <w:t>FCFS、SJF/</w:t>
      </w:r>
      <w:r>
        <w:rPr>
          <w:color w:val="FF0000"/>
        </w:rPr>
        <w:t>SPN</w:t>
      </w:r>
      <w:r>
        <w:rPr>
          <w:rFonts w:hint="eastAsia"/>
        </w:rPr>
        <w:t>、</w:t>
      </w:r>
      <w:r>
        <w:rPr>
          <w:rFonts w:hint="eastAsia"/>
          <w:color w:val="FF0000"/>
        </w:rPr>
        <w:t>RR</w:t>
      </w:r>
      <w:r>
        <w:rPr>
          <w:rFonts w:hint="eastAsia"/>
        </w:rPr>
        <w:t>、</w:t>
      </w:r>
      <w:r>
        <w:rPr>
          <w:rFonts w:hint="eastAsia"/>
          <w:color w:val="FF0000"/>
        </w:rPr>
        <w:t>优先权</w:t>
      </w:r>
      <w:r>
        <w:rPr>
          <w:rFonts w:hint="eastAsia"/>
        </w:rPr>
        <w:t>（Priority（静态or动态））、</w:t>
      </w:r>
      <w:r>
        <w:rPr>
          <w:rFonts w:hint="eastAsia"/>
          <w:color w:val="FF0000"/>
        </w:rPr>
        <w:t>MFQ、SRT</w:t>
      </w:r>
      <w:r>
        <w:rPr>
          <w:rFonts w:hint="eastAsia"/>
        </w:rPr>
        <w:t xml:space="preserve">、HRRN </w:t>
      </w:r>
      <w:r>
        <w:t xml:space="preserve"> </w:t>
      </w:r>
      <w:r>
        <w:rPr>
          <w:rFonts w:hint="eastAsia"/>
        </w:rPr>
        <w:t>填写表格注意细心，在考虑了算法思想的同时，要看作业是否已到达系统</w:t>
      </w:r>
    </w:p>
    <w:p>
      <w:pPr>
        <w:numPr>
          <w:ilvl w:val="0"/>
          <w:numId w:val="0"/>
        </w:numPr>
        <w:ind w:left="735" w:leftChars="0"/>
        <w:rPr>
          <w:rFonts w:hint="eastAsia"/>
        </w:rPr>
      </w:pPr>
      <w:r>
        <w:rPr>
          <w:rFonts w:hint="eastAsia"/>
        </w:rPr>
        <w:t>●</w:t>
      </w:r>
      <w:r>
        <w:rPr>
          <w:rFonts w:hint="eastAsia"/>
          <w:color w:val="FF0000"/>
        </w:rPr>
        <w:t>先来先服务调度算法</w:t>
      </w:r>
      <w:r>
        <w:rPr>
          <w:rFonts w:hint="eastAsia"/>
          <w:lang w:val="en-US" w:eastAsia="zh-CN"/>
        </w:rPr>
        <w:t xml:space="preserve">   </w:t>
      </w:r>
      <w:r>
        <w:rPr>
          <w:rFonts w:hint="eastAsia"/>
        </w:rPr>
        <w:t>不可剥夺方式</w:t>
      </w:r>
    </w:p>
    <w:p>
      <w:pPr>
        <w:numPr>
          <w:ilvl w:val="0"/>
          <w:numId w:val="0"/>
        </w:numPr>
        <w:ind w:left="735" w:leftChars="0"/>
        <w:rPr>
          <w:rFonts w:hint="eastAsia"/>
        </w:rPr>
      </w:pPr>
      <w:r>
        <w:rPr>
          <w:rFonts w:hint="eastAsia"/>
        </w:rPr>
        <w:t>●</w:t>
      </w:r>
      <w:r>
        <w:rPr>
          <w:rFonts w:hint="eastAsia"/>
          <w:color w:val="FF0000"/>
        </w:rPr>
        <w:t>短作业（进程）优先调度算法</w:t>
      </w:r>
      <w:r>
        <w:rPr>
          <w:rFonts w:hint="eastAsia"/>
          <w:lang w:val="en-US" w:eastAsia="zh-CN"/>
        </w:rPr>
        <w:t xml:space="preserve">   </w:t>
      </w:r>
      <w:r>
        <w:rPr>
          <w:rFonts w:hint="eastAsia"/>
        </w:rPr>
        <w:t>不可剥夺的调度方式</w:t>
      </w:r>
    </w:p>
    <w:p>
      <w:pPr>
        <w:numPr>
          <w:ilvl w:val="0"/>
          <w:numId w:val="0"/>
        </w:numPr>
        <w:ind w:left="735" w:leftChars="0"/>
        <w:rPr>
          <w:rFonts w:hint="eastAsia"/>
        </w:rPr>
      </w:pPr>
      <w:r>
        <w:rPr>
          <w:rFonts w:hint="eastAsia"/>
        </w:rPr>
        <w:t>●</w:t>
      </w:r>
      <w:r>
        <w:rPr>
          <w:rFonts w:hint="eastAsia"/>
          <w:color w:val="FF0000"/>
        </w:rPr>
        <w:t>时间片轮转调度算法</w:t>
      </w:r>
      <w:r>
        <w:rPr>
          <w:rFonts w:hint="eastAsia"/>
          <w:lang w:val="en-US" w:eastAsia="zh-CN"/>
        </w:rPr>
        <w:t xml:space="preserve">   </w:t>
      </w:r>
      <w:r>
        <w:rPr>
          <w:rFonts w:hint="eastAsia"/>
        </w:rPr>
        <w:t>主要适用于进程调度。是可剥夺式调度算法。</w:t>
      </w:r>
    </w:p>
    <w:p>
      <w:pPr>
        <w:numPr>
          <w:ilvl w:val="0"/>
          <w:numId w:val="0"/>
        </w:numPr>
        <w:ind w:left="735" w:leftChars="0"/>
        <w:rPr>
          <w:rFonts w:hint="eastAsia"/>
        </w:rPr>
      </w:pPr>
      <w:r>
        <w:rPr>
          <w:rFonts w:hint="eastAsia"/>
        </w:rPr>
        <w:t>●</w:t>
      </w:r>
      <w:r>
        <w:rPr>
          <w:rFonts w:hint="eastAsia"/>
          <w:color w:val="FF0000"/>
        </w:rPr>
        <w:t>优先权调度算法</w:t>
      </w:r>
      <w:r>
        <w:rPr>
          <w:rFonts w:hint="eastAsia"/>
          <w:lang w:val="en-US" w:eastAsia="zh-CN"/>
        </w:rPr>
        <w:t xml:space="preserve">    </w:t>
      </w:r>
      <w:r>
        <w:rPr>
          <w:rFonts w:hint="eastAsia"/>
        </w:rPr>
        <w:t>可剥夺式调度和不可剥夺式调度</w:t>
      </w:r>
    </w:p>
    <w:p>
      <w:pPr>
        <w:numPr>
          <w:ilvl w:val="0"/>
          <w:numId w:val="0"/>
        </w:numPr>
        <w:ind w:left="735" w:leftChars="0"/>
        <w:rPr>
          <w:rFonts w:hint="eastAsia"/>
        </w:rPr>
      </w:pPr>
      <w:r>
        <w:rPr>
          <w:rFonts w:hint="eastAsia"/>
        </w:rPr>
        <w:t>●</w:t>
      </w:r>
      <w:r>
        <w:rPr>
          <w:rFonts w:hint="eastAsia"/>
          <w:color w:val="FF0000"/>
        </w:rPr>
        <w:t>最短剩余时间优先算法</w:t>
      </w:r>
      <w:r>
        <w:rPr>
          <w:rFonts w:hint="eastAsia"/>
          <w:lang w:val="en-US" w:eastAsia="zh-CN"/>
        </w:rPr>
        <w:t xml:space="preserve">    </w:t>
      </w:r>
      <w:r>
        <w:rPr>
          <w:rFonts w:hint="eastAsia"/>
        </w:rPr>
        <w:t>可剥夺方式（一个时间片未完不可剥夺）</w:t>
      </w:r>
    </w:p>
    <w:p>
      <w:pPr>
        <w:numPr>
          <w:ilvl w:val="0"/>
          <w:numId w:val="0"/>
        </w:numPr>
        <w:ind w:left="735" w:leftChars="0"/>
        <w:rPr>
          <w:rFonts w:hint="eastAsia"/>
        </w:rPr>
      </w:pPr>
      <w:r>
        <w:rPr>
          <w:rFonts w:hint="eastAsia"/>
        </w:rPr>
        <w:t>●</w:t>
      </w:r>
      <w:r>
        <w:rPr>
          <w:rFonts w:hint="eastAsia"/>
          <w:color w:val="FF0000"/>
        </w:rPr>
        <w:t>响应比高者优先调度算法</w:t>
      </w:r>
      <w:r>
        <w:rPr>
          <w:rFonts w:hint="eastAsia"/>
          <w:lang w:val="en-US" w:eastAsia="zh-CN"/>
        </w:rPr>
        <w:t xml:space="preserve">    </w:t>
      </w:r>
      <w:r>
        <w:rPr>
          <w:rFonts w:hint="eastAsia"/>
        </w:rPr>
        <w:t>不可剥夺方式</w:t>
      </w:r>
    </w:p>
    <w:p>
      <w:pPr>
        <w:numPr>
          <w:ilvl w:val="0"/>
          <w:numId w:val="0"/>
        </w:numPr>
        <w:ind w:left="735" w:leftChars="0"/>
        <w:rPr>
          <w:rFonts w:hint="eastAsia"/>
        </w:rPr>
      </w:pPr>
      <w:r>
        <w:rPr>
          <w:rFonts w:hint="eastAsia"/>
        </w:rPr>
        <w:t>●</w:t>
      </w:r>
      <w:r>
        <w:rPr>
          <w:rFonts w:hint="eastAsia"/>
          <w:color w:val="FF0000"/>
        </w:rPr>
        <w:t>多级反馈队列</w:t>
      </w:r>
      <w:r>
        <w:rPr>
          <w:rFonts w:hint="eastAsia"/>
          <w:lang w:val="en-US" w:eastAsia="zh-CN"/>
        </w:rPr>
        <w:t xml:space="preserve">   </w:t>
      </w:r>
      <w:r>
        <w:rPr>
          <w:rFonts w:hint="eastAsia"/>
        </w:rPr>
        <w:t>各队列的不同处理：不同队列可有不同的优先级、时间片长度等。优先权越高，时间片越短</w:t>
      </w:r>
    </w:p>
    <w:p>
      <w:pPr>
        <w:numPr>
          <w:ilvl w:val="0"/>
          <w:numId w:val="0"/>
        </w:numPr>
        <w:ind w:left="735" w:leftChars="0"/>
        <w:rPr>
          <w:rFonts w:hint="eastAsia"/>
        </w:rPr>
      </w:pPr>
    </w:p>
    <w:p>
      <w:pPr>
        <w:numPr>
          <w:ilvl w:val="0"/>
          <w:numId w:val="0"/>
        </w:numPr>
        <w:ind w:left="735" w:leftChars="0"/>
        <w:rPr>
          <w:rFonts w:hint="eastAsia"/>
          <w:color w:val="FF0000"/>
        </w:rPr>
      </w:pPr>
      <w:r>
        <w:rPr>
          <w:rFonts w:hint="eastAsia"/>
          <w:color w:val="FF0000"/>
          <w:sz w:val="32"/>
          <w:szCs w:val="32"/>
          <w:lang w:val="en-US" w:eastAsia="zh-CN"/>
        </w:rPr>
        <w:t>5.</w:t>
      </w:r>
      <w:r>
        <w:rPr>
          <w:rFonts w:hint="eastAsia"/>
          <w:color w:val="FF0000"/>
        </w:rPr>
        <w:t>死锁的概念：一组竞争系统资源或相互通信的进程相互的“永久”阻塞。若无外力作用，这组进程将永远不能继续执行。</w:t>
      </w:r>
    </w:p>
    <w:p>
      <w:pPr>
        <w:numPr>
          <w:ilvl w:val="0"/>
          <w:numId w:val="0"/>
        </w:numPr>
        <w:ind w:left="735" w:leftChars="0"/>
        <w:rPr>
          <w:rFonts w:hint="eastAsia"/>
          <w:color w:val="FF0000"/>
        </w:rPr>
      </w:pPr>
    </w:p>
    <w:p>
      <w:pPr>
        <w:numPr>
          <w:ilvl w:val="0"/>
          <w:numId w:val="0"/>
        </w:numPr>
        <w:ind w:left="735" w:leftChars="0"/>
        <w:rPr>
          <w:rFonts w:hint="eastAsia"/>
          <w:color w:val="FF0000"/>
        </w:rPr>
      </w:pPr>
      <w:r>
        <w:rPr>
          <w:rFonts w:hint="eastAsia"/>
          <w:color w:val="FF0000"/>
          <w:sz w:val="32"/>
          <w:szCs w:val="32"/>
          <w:lang w:val="en-US" w:eastAsia="zh-CN"/>
        </w:rPr>
        <w:t>6.</w:t>
      </w:r>
      <w:r>
        <w:rPr>
          <w:rFonts w:hint="eastAsia"/>
          <w:color w:val="FF0000"/>
        </w:rPr>
        <w:t>死锁产生的原因：两个</w:t>
      </w:r>
    </w:p>
    <w:p>
      <w:pPr>
        <w:numPr>
          <w:ilvl w:val="0"/>
          <w:numId w:val="0"/>
        </w:numPr>
        <w:ind w:left="735" w:leftChars="0"/>
        <w:rPr>
          <w:rFonts w:hint="eastAsia"/>
          <w:color w:val="FF0000"/>
        </w:rPr>
      </w:pPr>
      <w:r>
        <w:rPr>
          <w:rFonts w:hint="eastAsia"/>
          <w:color w:val="FF0000"/>
          <w:lang w:val="en-US" w:eastAsia="zh-CN"/>
        </w:rPr>
        <w:t>(1)</w:t>
      </w:r>
      <w:r>
        <w:rPr>
          <w:rFonts w:hint="eastAsia"/>
          <w:color w:val="FF0000"/>
        </w:rPr>
        <w:t>资源不足</w:t>
      </w:r>
    </w:p>
    <w:p>
      <w:pPr>
        <w:numPr>
          <w:ilvl w:val="0"/>
          <w:numId w:val="0"/>
        </w:numPr>
        <w:ind w:left="735" w:leftChars="0"/>
        <w:rPr>
          <w:rFonts w:hint="eastAsia"/>
          <w:color w:val="FF0000"/>
        </w:rPr>
      </w:pPr>
      <w:r>
        <w:rPr>
          <w:rFonts w:hint="eastAsia"/>
          <w:color w:val="FF0000"/>
          <w:lang w:val="en-US" w:eastAsia="zh-CN"/>
        </w:rPr>
        <w:t>(2)</w:t>
      </w:r>
      <w:r>
        <w:rPr>
          <w:rFonts w:hint="eastAsia"/>
          <w:color w:val="FF0000"/>
        </w:rPr>
        <w:t>进程的推进顺序非法</w:t>
      </w:r>
    </w:p>
    <w:p>
      <w:pPr>
        <w:numPr>
          <w:ilvl w:val="0"/>
          <w:numId w:val="0"/>
        </w:numPr>
        <w:ind w:left="735" w:leftChars="0"/>
        <w:rPr>
          <w:rFonts w:hint="eastAsia"/>
          <w:color w:val="FF0000"/>
        </w:rPr>
      </w:pPr>
    </w:p>
    <w:p>
      <w:pPr>
        <w:rPr>
          <w:rFonts w:hint="eastAsia"/>
          <w:color w:val="FF0000"/>
        </w:rPr>
      </w:pPr>
      <w:r>
        <w:rPr>
          <w:rFonts w:hint="eastAsia"/>
        </w:rPr>
        <w:t xml:space="preserve"> </w:t>
      </w:r>
      <w:r>
        <w:t xml:space="preserve">      </w:t>
      </w:r>
      <w:r>
        <w:rPr>
          <w:sz w:val="32"/>
          <w:szCs w:val="32"/>
        </w:rPr>
        <w:t>7.</w:t>
      </w:r>
      <w:r>
        <w:rPr>
          <w:rFonts w:hint="eastAsia"/>
          <w:color w:val="FF0000"/>
        </w:rPr>
        <w:t>四个必要条件</w:t>
      </w:r>
    </w:p>
    <w:p>
      <w:pPr>
        <w:ind w:left="420" w:leftChars="0" w:firstLine="420" w:firstLineChars="0"/>
        <w:rPr>
          <w:rFonts w:hint="eastAsia"/>
          <w:color w:val="FF0000"/>
          <w:lang w:val="en-US" w:eastAsia="zh-CN"/>
        </w:rPr>
      </w:pPr>
      <w:r>
        <w:rPr>
          <w:rFonts w:hint="eastAsia"/>
          <w:color w:val="FF0000"/>
          <w:lang w:val="en-US" w:eastAsia="zh-CN"/>
        </w:rPr>
        <w:t>①互斥条件</w:t>
      </w:r>
    </w:p>
    <w:p>
      <w:pPr>
        <w:ind w:left="420" w:leftChars="0" w:firstLine="420" w:firstLineChars="0"/>
        <w:rPr>
          <w:rFonts w:hint="eastAsia"/>
          <w:color w:val="FF0000"/>
          <w:lang w:val="en-US" w:eastAsia="zh-CN"/>
        </w:rPr>
      </w:pPr>
      <w:r>
        <w:rPr>
          <w:rFonts w:hint="eastAsia"/>
          <w:color w:val="FF0000"/>
          <w:lang w:val="en-US" w:eastAsia="zh-CN"/>
        </w:rPr>
        <w:t>②请求和保持</w:t>
      </w:r>
    </w:p>
    <w:p>
      <w:pPr>
        <w:ind w:left="420" w:leftChars="0" w:firstLine="420" w:firstLineChars="0"/>
        <w:rPr>
          <w:rFonts w:hint="eastAsia"/>
          <w:color w:val="FF0000"/>
          <w:lang w:val="en-US" w:eastAsia="zh-CN"/>
        </w:rPr>
      </w:pPr>
      <w:r>
        <w:rPr>
          <w:rFonts w:hint="eastAsia"/>
          <w:color w:val="FF0000"/>
          <w:lang w:val="en-US" w:eastAsia="zh-CN"/>
        </w:rPr>
        <w:t>③不可剥夺的条件</w:t>
      </w:r>
    </w:p>
    <w:p>
      <w:pPr>
        <w:ind w:left="420" w:leftChars="0" w:firstLine="420" w:firstLineChars="0"/>
        <w:rPr>
          <w:rFonts w:hint="eastAsia"/>
          <w:color w:val="FF0000"/>
          <w:lang w:val="en-US" w:eastAsia="zh-CN"/>
        </w:rPr>
      </w:pPr>
      <w:r>
        <w:rPr>
          <w:rFonts w:hint="eastAsia"/>
          <w:color w:val="FF0000"/>
          <w:lang w:val="en-US" w:eastAsia="zh-CN"/>
        </w:rPr>
        <w:t>④环路条件</w:t>
      </w:r>
    </w:p>
    <w:p>
      <w:pPr>
        <w:ind w:left="420" w:leftChars="0" w:firstLine="420" w:firstLineChars="0"/>
        <w:rPr>
          <w:rFonts w:hint="default"/>
          <w:color w:val="FF0000"/>
          <w:lang w:val="en-US" w:eastAsia="zh-CN"/>
        </w:rPr>
      </w:pPr>
    </w:p>
    <w:p>
      <w:pPr>
        <w:numPr>
          <w:ilvl w:val="0"/>
          <w:numId w:val="0"/>
        </w:numPr>
        <w:ind w:left="735" w:leftChars="0"/>
        <w:rPr>
          <w:rFonts w:hint="eastAsia"/>
          <w:color w:val="FF0000"/>
        </w:rPr>
      </w:pPr>
      <w:r>
        <w:rPr>
          <w:rFonts w:hint="eastAsia"/>
          <w:color w:val="FF0000"/>
          <w:sz w:val="32"/>
          <w:szCs w:val="32"/>
          <w:lang w:val="en-US" w:eastAsia="zh-CN"/>
        </w:rPr>
        <w:t>8.</w:t>
      </w:r>
      <w:r>
        <w:rPr>
          <w:rFonts w:hint="eastAsia"/>
          <w:color w:val="FF0000"/>
        </w:rPr>
        <w:t>死锁的预防（打破条件）</w:t>
      </w:r>
      <w:r>
        <w:rPr>
          <w:rFonts w:hint="eastAsia"/>
        </w:rPr>
        <w:t>和</w:t>
      </w:r>
      <w:r>
        <w:rPr>
          <w:rFonts w:hint="eastAsia"/>
          <w:color w:val="FF0000"/>
        </w:rPr>
        <w:t>避免（银行家算法：资源分配和安全检测）</w:t>
      </w:r>
      <w:r>
        <w:rPr>
          <w:rFonts w:hint="eastAsia"/>
        </w:rPr>
        <w:t>、</w:t>
      </w:r>
      <w:r>
        <w:rPr>
          <w:rFonts w:hint="eastAsia"/>
          <w:color w:val="FF0000"/>
        </w:rPr>
        <w:t>安全状态</w:t>
      </w:r>
    </w:p>
    <w:p>
      <w:pPr>
        <w:numPr>
          <w:ilvl w:val="0"/>
          <w:numId w:val="0"/>
        </w:numPr>
        <w:ind w:left="735" w:leftChars="0"/>
        <w:rPr>
          <w:rFonts w:hint="eastAsia"/>
          <w:color w:val="FF0000"/>
          <w:lang w:val="en-US" w:eastAsia="zh-CN"/>
        </w:rPr>
      </w:pPr>
      <w:r>
        <w:rPr>
          <w:rFonts w:hint="eastAsia"/>
          <w:color w:val="FF0000"/>
          <w:lang w:val="en-US" w:eastAsia="zh-CN"/>
        </w:rPr>
        <w:t>①互斥：不可避免</w:t>
      </w:r>
    </w:p>
    <w:p>
      <w:pPr>
        <w:numPr>
          <w:ilvl w:val="0"/>
          <w:numId w:val="0"/>
        </w:numPr>
        <w:ind w:left="735" w:leftChars="0"/>
        <w:rPr>
          <w:rFonts w:hint="eastAsia"/>
          <w:color w:val="FF0000"/>
          <w:lang w:val="en-US" w:eastAsia="zh-CN"/>
        </w:rPr>
      </w:pPr>
      <w:r>
        <w:rPr>
          <w:rFonts w:hint="eastAsia"/>
          <w:color w:val="FF0000"/>
          <w:lang w:val="en-US" w:eastAsia="zh-CN"/>
        </w:rPr>
        <w:t>②去掉请求与保持条件</w:t>
      </w:r>
    </w:p>
    <w:p>
      <w:pPr>
        <w:numPr>
          <w:ilvl w:val="0"/>
          <w:numId w:val="0"/>
        </w:numPr>
        <w:ind w:left="735" w:leftChars="0"/>
        <w:rPr>
          <w:rFonts w:hint="eastAsia"/>
          <w:color w:val="FF0000"/>
          <w:lang w:val="en-US" w:eastAsia="zh-CN"/>
        </w:rPr>
      </w:pPr>
      <w:r>
        <w:rPr>
          <w:rFonts w:hint="eastAsia"/>
          <w:color w:val="FF0000"/>
          <w:lang w:val="en-US" w:eastAsia="zh-CN"/>
        </w:rPr>
        <w:t>③去掉不可剥夺条件</w:t>
      </w:r>
    </w:p>
    <w:p>
      <w:pPr>
        <w:numPr>
          <w:ilvl w:val="0"/>
          <w:numId w:val="0"/>
        </w:numPr>
        <w:ind w:left="735" w:leftChars="0"/>
        <w:rPr>
          <w:rFonts w:hint="eastAsia"/>
          <w:color w:val="FF0000"/>
          <w:lang w:val="en-US" w:eastAsia="zh-CN"/>
        </w:rPr>
      </w:pPr>
      <w:r>
        <w:rPr>
          <w:rFonts w:hint="eastAsia"/>
          <w:color w:val="FF0000"/>
          <w:lang w:val="en-US" w:eastAsia="zh-CN"/>
        </w:rPr>
        <w:t>④去掉环路条件</w:t>
      </w:r>
    </w:p>
    <w:p>
      <w:pPr>
        <w:numPr>
          <w:ilvl w:val="0"/>
          <w:numId w:val="0"/>
        </w:numPr>
        <w:ind w:left="735" w:leftChars="0" w:firstLine="417" w:firstLineChars="0"/>
        <w:rPr>
          <w:rFonts w:hint="eastAsia"/>
          <w:color w:val="FF0000"/>
          <w:lang w:val="en-US" w:eastAsia="zh-CN"/>
        </w:rPr>
      </w:pPr>
      <w:r>
        <w:rPr>
          <w:rFonts w:hint="eastAsia"/>
          <w:color w:val="FF0000"/>
          <w:lang w:val="en-US" w:eastAsia="zh-CN"/>
        </w:rPr>
        <w:t>死锁避免</w:t>
      </w:r>
    </w:p>
    <w:p>
      <w:pPr>
        <w:numPr>
          <w:ilvl w:val="0"/>
          <w:numId w:val="10"/>
        </w:numPr>
        <w:ind w:left="735" w:leftChars="0" w:firstLine="417" w:firstLineChars="0"/>
        <w:rPr>
          <w:rFonts w:hint="eastAsia"/>
          <w:color w:val="FF0000"/>
          <w:lang w:val="en-US" w:eastAsia="zh-CN"/>
        </w:rPr>
      </w:pPr>
      <w:r>
        <w:rPr>
          <w:rFonts w:hint="eastAsia"/>
          <w:color w:val="FF0000"/>
          <w:lang w:val="en-US" w:eastAsia="zh-CN"/>
        </w:rPr>
        <w:t>资源请求①本次请求是否超过该进程的最大需求量</w:t>
      </w:r>
    </w:p>
    <w:p>
      <w:pPr>
        <w:numPr>
          <w:ilvl w:val="0"/>
          <w:numId w:val="0"/>
        </w:numPr>
        <w:ind w:left="1152" w:leftChars="0" w:firstLine="1260" w:firstLineChars="600"/>
        <w:rPr>
          <w:rFonts w:hint="eastAsia"/>
          <w:color w:val="FF0000"/>
          <w:lang w:val="en-US" w:eastAsia="zh-CN"/>
        </w:rPr>
      </w:pPr>
      <w:r>
        <w:rPr>
          <w:rFonts w:hint="eastAsia"/>
          <w:color w:val="FF0000"/>
          <w:lang w:val="en-US" w:eastAsia="zh-CN"/>
        </w:rPr>
        <w:t>②检查本次请求是否超过可分配的资源量</w:t>
      </w:r>
    </w:p>
    <w:p>
      <w:pPr>
        <w:numPr>
          <w:ilvl w:val="0"/>
          <w:numId w:val="0"/>
        </w:numPr>
        <w:ind w:left="1152" w:leftChars="0" w:firstLine="1260" w:firstLineChars="600"/>
        <w:rPr>
          <w:rFonts w:hint="eastAsia"/>
          <w:color w:val="FF0000"/>
          <w:lang w:val="en-US" w:eastAsia="zh-CN"/>
        </w:rPr>
      </w:pPr>
      <w:r>
        <w:rPr>
          <w:rFonts w:hint="eastAsia"/>
          <w:color w:val="FF0000"/>
          <w:lang w:val="en-US" w:eastAsia="zh-CN"/>
        </w:rPr>
        <w:t>③都未超过，进行预分配</w:t>
      </w:r>
    </w:p>
    <w:p>
      <w:pPr>
        <w:numPr>
          <w:ilvl w:val="0"/>
          <w:numId w:val="10"/>
        </w:numPr>
        <w:ind w:left="735" w:leftChars="0" w:firstLine="417" w:firstLineChars="0"/>
        <w:rPr>
          <w:rFonts w:hint="default"/>
          <w:color w:val="FF0000"/>
          <w:lang w:val="en-US" w:eastAsia="zh-CN"/>
        </w:rPr>
      </w:pPr>
      <w:r>
        <w:rPr>
          <w:rFonts w:hint="eastAsia"/>
          <w:color w:val="FF0000"/>
          <w:lang w:val="en-US" w:eastAsia="zh-CN"/>
        </w:rPr>
        <w:t>安全检测①初始化工作向量</w:t>
      </w:r>
    </w:p>
    <w:p>
      <w:pPr>
        <w:numPr>
          <w:ilvl w:val="0"/>
          <w:numId w:val="0"/>
        </w:numPr>
        <w:ind w:left="1152" w:leftChars="0"/>
        <w:rPr>
          <w:rFonts w:hint="default"/>
          <w:color w:val="FF0000"/>
          <w:lang w:val="en-US" w:eastAsia="zh-CN"/>
        </w:rPr>
      </w:pPr>
      <w:r>
        <w:rPr>
          <w:rFonts w:hint="eastAsia"/>
          <w:color w:val="FF0000"/>
          <w:lang w:val="en-US" w:eastAsia="zh-CN"/>
        </w:rPr>
        <w:t xml:space="preserve">           ②依次判断每个进程i是否可以顺序执行释放变量 </w:t>
      </w:r>
    </w:p>
    <w:p>
      <w:pPr>
        <w:numPr>
          <w:ilvl w:val="0"/>
          <w:numId w:val="0"/>
        </w:numPr>
        <w:ind w:left="735" w:leftChars="0" w:firstLine="417" w:firstLineChars="0"/>
        <w:rPr>
          <w:rFonts w:hint="default"/>
          <w:color w:val="FF0000"/>
          <w:lang w:val="en-US" w:eastAsia="zh-CN"/>
        </w:rPr>
      </w:pPr>
      <w:r>
        <w:rPr>
          <w:rFonts w:hint="default"/>
          <w:color w:val="FF0000"/>
          <w:lang w:val="en-US" w:eastAsia="zh-CN"/>
        </w:rPr>
        <w:t>安全序列：是进程执行的顺序，如： &lt;P1, P2, …, Pn&gt;，系统按照这个序列为进程分配资源，直到满足最大需求，每个进程都可顺利完成而不会死锁。</w:t>
      </w:r>
    </w:p>
    <w:p>
      <w:pPr>
        <w:numPr>
          <w:ilvl w:val="0"/>
          <w:numId w:val="0"/>
        </w:numPr>
        <w:ind w:left="735" w:leftChars="0" w:firstLine="417" w:firstLineChars="0"/>
        <w:rPr>
          <w:rFonts w:hint="default"/>
          <w:color w:val="FF0000"/>
          <w:lang w:val="en-US" w:eastAsia="zh-CN"/>
        </w:rPr>
      </w:pPr>
      <w:r>
        <w:rPr>
          <w:rFonts w:hint="default"/>
          <w:color w:val="FF0000"/>
          <w:lang w:val="en-US" w:eastAsia="zh-CN"/>
        </w:rPr>
        <w:t>安全状态是指系统至少存在一个安全序列的状态。</w:t>
      </w:r>
    </w:p>
    <w:p>
      <w:pPr>
        <w:numPr>
          <w:ilvl w:val="0"/>
          <w:numId w:val="0"/>
        </w:numPr>
        <w:ind w:left="735" w:leftChars="0" w:firstLine="417" w:firstLineChars="0"/>
        <w:rPr>
          <w:rFonts w:hint="default"/>
          <w:color w:val="FF0000"/>
          <w:lang w:val="en-US" w:eastAsia="zh-CN"/>
        </w:rPr>
      </w:pPr>
      <w:r>
        <w:rPr>
          <w:rFonts w:hint="default"/>
          <w:color w:val="FF0000"/>
          <w:lang w:val="en-US" w:eastAsia="zh-CN"/>
        </w:rPr>
        <w:t>若系统不存在这样一个安全序列，（即：进程任何顺序都会死锁）则系统处于不安全状态。</w:t>
      </w:r>
    </w:p>
    <w:p>
      <w:pPr>
        <w:numPr>
          <w:ilvl w:val="0"/>
          <w:numId w:val="0"/>
        </w:numPr>
        <w:ind w:left="735" w:leftChars="0" w:firstLine="417" w:firstLineChars="0"/>
        <w:rPr>
          <w:rFonts w:hint="default"/>
          <w:color w:val="FF0000"/>
          <w:lang w:val="en-US" w:eastAsia="zh-CN"/>
        </w:rPr>
      </w:pPr>
    </w:p>
    <w:p>
      <w:r>
        <w:rPr>
          <w:rFonts w:hint="eastAsia"/>
        </w:rPr>
        <w:t xml:space="preserve"> </w:t>
      </w:r>
      <w:r>
        <w:t xml:space="preserve">      </w:t>
      </w:r>
      <w:r>
        <w:rPr>
          <w:sz w:val="32"/>
          <w:szCs w:val="32"/>
        </w:rPr>
        <w:t>9.</w:t>
      </w:r>
      <w:r>
        <w:rPr>
          <w:rFonts w:hint="eastAsia"/>
        </w:rPr>
        <w:t>死锁的检测（</w:t>
      </w:r>
      <w:r>
        <w:rPr>
          <w:rFonts w:hint="eastAsia"/>
          <w:color w:val="FF0000"/>
        </w:rPr>
        <w:t>资源分配图的简化</w:t>
      </w:r>
      <w:r>
        <w:rPr>
          <w:rFonts w:hint="eastAsia"/>
        </w:rPr>
        <w:t>）和解除</w:t>
      </w:r>
    </w:p>
    <w:p>
      <w:pPr>
        <w:rPr>
          <w:rFonts w:hint="eastAsia"/>
          <w:lang w:val="en-US" w:eastAsia="zh-CN"/>
        </w:rPr>
      </w:pPr>
      <w:r>
        <w:rPr>
          <w:rFonts w:hint="eastAsia"/>
        </w:rPr>
        <w:t xml:space="preserve"> </w:t>
      </w:r>
      <w:r>
        <w:t xml:space="preserve">     </w:t>
      </w:r>
      <w:r>
        <w:rPr>
          <w:rFonts w:hint="eastAsia"/>
          <w:lang w:val="en-US" w:eastAsia="zh-CN"/>
        </w:rPr>
        <w:t xml:space="preserve">  死锁解除</w:t>
      </w:r>
    </w:p>
    <w:p>
      <w:pPr>
        <w:ind w:left="420" w:leftChars="0" w:firstLine="420" w:firstLineChars="0"/>
        <w:rPr>
          <w:rFonts w:hint="eastAsia"/>
          <w:lang w:val="en-US" w:eastAsia="zh-CN"/>
        </w:rPr>
      </w:pPr>
      <w:r>
        <w:rPr>
          <w:rFonts w:hint="eastAsia"/>
          <w:lang w:val="en-US" w:eastAsia="zh-CN"/>
        </w:rPr>
        <w:t>●当发现死锁时，应立即把它们从死锁中解脱出来，常采用的两种方法是：</w:t>
      </w:r>
    </w:p>
    <w:p>
      <w:pPr>
        <w:ind w:left="420" w:leftChars="0" w:firstLine="420" w:firstLineChars="0"/>
        <w:rPr>
          <w:rFonts w:hint="eastAsia"/>
          <w:lang w:val="en-US" w:eastAsia="zh-CN"/>
        </w:rPr>
      </w:pPr>
      <w:r>
        <w:rPr>
          <w:rFonts w:hint="eastAsia"/>
          <w:lang w:val="en-US" w:eastAsia="zh-CN"/>
        </w:rPr>
        <w:t>●剥夺资源</w:t>
      </w:r>
    </w:p>
    <w:p>
      <w:pPr>
        <w:ind w:left="840" w:leftChars="0" w:firstLine="420" w:firstLineChars="0"/>
        <w:rPr>
          <w:rFonts w:hint="eastAsia"/>
          <w:lang w:val="en-US" w:eastAsia="zh-CN"/>
        </w:rPr>
      </w:pPr>
      <w:r>
        <w:rPr>
          <w:rFonts w:hint="eastAsia"/>
          <w:lang w:val="en-US" w:eastAsia="zh-CN"/>
        </w:rPr>
        <w:t>●从其它进程剥夺足够数量的资源给死锁进程。</w:t>
      </w:r>
    </w:p>
    <w:p>
      <w:pPr>
        <w:ind w:left="420" w:leftChars="0" w:firstLine="420" w:firstLineChars="0"/>
        <w:rPr>
          <w:rFonts w:hint="eastAsia"/>
          <w:lang w:val="en-US" w:eastAsia="zh-CN"/>
        </w:rPr>
      </w:pPr>
      <w:r>
        <w:rPr>
          <w:rFonts w:hint="eastAsia"/>
          <w:lang w:val="en-US" w:eastAsia="zh-CN"/>
        </w:rPr>
        <w:t>●撤消进程：撤消的原则是</w:t>
      </w:r>
    </w:p>
    <w:p>
      <w:pPr>
        <w:ind w:left="840" w:leftChars="0" w:firstLine="420" w:firstLineChars="0"/>
        <w:rPr>
          <w:rFonts w:hint="eastAsia"/>
          <w:lang w:val="en-US" w:eastAsia="zh-CN"/>
        </w:rPr>
      </w:pPr>
      <w:r>
        <w:rPr>
          <w:rFonts w:hint="eastAsia"/>
          <w:lang w:val="en-US" w:eastAsia="zh-CN"/>
        </w:rPr>
        <w:t>●为解除死锁状态所需撤消的进程数目最小。</w:t>
      </w:r>
    </w:p>
    <w:p>
      <w:pPr>
        <w:ind w:left="840" w:leftChars="0" w:firstLine="420" w:firstLineChars="0"/>
        <w:rPr>
          <w:rFonts w:hint="eastAsia"/>
          <w:lang w:val="en-US" w:eastAsia="zh-CN"/>
        </w:rPr>
      </w:pPr>
      <w:r>
        <w:rPr>
          <w:rFonts w:hint="eastAsia"/>
          <w:lang w:val="en-US" w:eastAsia="zh-CN"/>
        </w:rPr>
        <w:t>●撤消进程所付出的代价最小。</w:t>
      </w:r>
    </w:p>
    <w:p>
      <w:pPr>
        <w:ind w:left="420" w:leftChars="0" w:firstLine="420" w:firstLineChars="0"/>
      </w:pPr>
      <w:r>
        <w:rPr>
          <w:rFonts w:hint="eastAsia"/>
          <w:lang w:val="en-US" w:eastAsia="zh-CN"/>
        </w:rPr>
        <w:t>●将每个死锁进程恢复到前面定义的检查点</w:t>
      </w:r>
    </w:p>
    <w:p/>
    <w:p>
      <w:r>
        <w:rPr>
          <w:rFonts w:hint="eastAsia"/>
          <w:b/>
          <w:bCs/>
          <w:sz w:val="32"/>
          <w:szCs w:val="32"/>
        </w:rPr>
        <w:t>第五章 存储管理</w:t>
      </w:r>
    </w:p>
    <w:p>
      <w:pPr>
        <w:rPr>
          <w:rFonts w:hint="eastAsia"/>
        </w:rPr>
      </w:pPr>
      <w:r>
        <w:rPr>
          <w:rFonts w:hint="eastAsia"/>
        </w:rPr>
        <w:t xml:space="preserve"> </w:t>
      </w:r>
      <w:r>
        <w:t xml:space="preserve">      </w:t>
      </w:r>
      <w:r>
        <w:rPr>
          <w:rFonts w:hint="eastAsia"/>
          <w:sz w:val="32"/>
          <w:szCs w:val="32"/>
        </w:rPr>
        <w:t>1.</w:t>
      </w:r>
      <w:r>
        <w:rPr>
          <w:rFonts w:hint="eastAsia"/>
        </w:rPr>
        <w:t>保存在外存的程序要运行，先要？</w:t>
      </w:r>
    </w:p>
    <w:p>
      <w:pPr>
        <w:ind w:left="420" w:leftChars="0" w:firstLine="420" w:firstLineChars="0"/>
        <w:rPr>
          <w:rFonts w:hint="eastAsia" w:eastAsia="等线"/>
          <w:lang w:val="en-US" w:eastAsia="zh-CN"/>
        </w:rPr>
      </w:pPr>
      <w:r>
        <w:rPr>
          <w:rFonts w:hint="eastAsia"/>
          <w:lang w:val="en-US" w:eastAsia="zh-CN"/>
        </w:rPr>
        <w:t>调入内存</w:t>
      </w:r>
    </w:p>
    <w:p>
      <w:pPr>
        <w:rPr>
          <w:rFonts w:hint="eastAsia"/>
        </w:rPr>
      </w:pPr>
      <w:r>
        <w:rPr>
          <w:rFonts w:hint="eastAsia"/>
        </w:rPr>
        <w:t xml:space="preserve"> </w:t>
      </w:r>
      <w:r>
        <w:t xml:space="preserve">     </w:t>
      </w:r>
      <w:r>
        <w:rPr>
          <w:sz w:val="32"/>
          <w:szCs w:val="32"/>
        </w:rPr>
        <w:t xml:space="preserve"> 2.</w:t>
      </w:r>
      <w:r>
        <w:rPr>
          <w:rFonts w:hint="eastAsia"/>
        </w:rPr>
        <w:t>程序从编辑好到运行，经过的大致过程</w:t>
      </w:r>
    </w:p>
    <w:p>
      <w:pPr>
        <w:ind w:left="420" w:leftChars="0" w:firstLine="420" w:firstLineChars="0"/>
        <w:rPr>
          <w:rFonts w:hint="eastAsia" w:eastAsia="等线"/>
          <w:lang w:val="en-US" w:eastAsia="zh-CN"/>
        </w:rPr>
      </w:pPr>
      <w:r>
        <w:rPr>
          <w:rFonts w:hint="eastAsia"/>
          <w:lang w:val="en-US" w:eastAsia="zh-CN"/>
        </w:rPr>
        <w:t>编译、链接、装入</w:t>
      </w:r>
    </w:p>
    <w:p>
      <w:pPr>
        <w:rPr>
          <w:rFonts w:hint="eastAsia"/>
        </w:rPr>
      </w:pPr>
      <w:r>
        <w:rPr>
          <w:rFonts w:hint="eastAsia"/>
        </w:rPr>
        <w:t xml:space="preserve"> </w:t>
      </w:r>
      <w:r>
        <w:t xml:space="preserve">      </w:t>
      </w:r>
      <w:r>
        <w:rPr>
          <w:sz w:val="32"/>
          <w:szCs w:val="32"/>
        </w:rPr>
        <w:t>3.</w:t>
      </w:r>
      <w:r>
        <w:rPr>
          <w:rFonts w:hint="eastAsia"/>
        </w:rPr>
        <w:t>装入方式（重定位方式2种）和</w:t>
      </w:r>
      <w:r>
        <w:rPr>
          <w:rFonts w:hint="eastAsia"/>
          <w:color w:val="FF0000"/>
        </w:rPr>
        <w:t>链接方式3种</w:t>
      </w:r>
      <w:r>
        <w:rPr>
          <w:rFonts w:hint="eastAsia"/>
        </w:rPr>
        <w:t>，地址重定位的定义</w:t>
      </w:r>
    </w:p>
    <w:p>
      <w:pPr>
        <w:ind w:left="420" w:leftChars="0" w:firstLine="420" w:firstLineChars="0"/>
        <w:rPr>
          <w:rFonts w:hint="eastAsia"/>
          <w:lang w:val="en-US" w:eastAsia="zh-CN"/>
        </w:rPr>
      </w:pPr>
      <w:r>
        <w:rPr>
          <w:rFonts w:hint="eastAsia"/>
          <w:lang w:val="en-US" w:eastAsia="zh-CN"/>
        </w:rPr>
        <w:t xml:space="preserve">  ①重定位（地址映射）：把相对地址（逻辑地址）转换为绝对地址（物理地址）过程</w:t>
      </w:r>
    </w:p>
    <w:p>
      <w:pPr>
        <w:ind w:left="420" w:leftChars="0" w:firstLine="420" w:firstLineChars="0"/>
        <w:rPr>
          <w:rFonts w:hint="eastAsia"/>
          <w:lang w:val="en-US" w:eastAsia="zh-CN"/>
        </w:rPr>
      </w:pPr>
      <w:r>
        <w:rPr>
          <w:rFonts w:hint="eastAsia"/>
          <w:lang w:val="en-US" w:eastAsia="zh-CN"/>
        </w:rPr>
        <w:t xml:space="preserve">     ●静态重定位：</w:t>
      </w:r>
    </w:p>
    <w:p>
      <w:pPr>
        <w:ind w:left="420" w:leftChars="0" w:firstLine="420" w:firstLineChars="0"/>
        <w:rPr>
          <w:rFonts w:hint="eastAsia"/>
          <w:lang w:val="en-US" w:eastAsia="zh-CN"/>
        </w:rPr>
      </w:pPr>
      <w:r>
        <w:rPr>
          <w:rFonts w:hint="eastAsia"/>
          <w:lang w:val="en-US" w:eastAsia="zh-CN"/>
        </w:rPr>
        <w:t>编译时产生相对地址，装入程序确定要装入模块的地址，并在装入时进行重定位，程序运行中不允许在内存移动。</w:t>
      </w:r>
    </w:p>
    <w:p>
      <w:pPr>
        <w:ind w:left="420" w:leftChars="0" w:firstLine="420" w:firstLineChars="0"/>
        <w:rPr>
          <w:rFonts w:hint="eastAsia"/>
          <w:lang w:val="en-US" w:eastAsia="zh-CN"/>
        </w:rPr>
      </w:pPr>
      <w:r>
        <w:rPr>
          <w:rFonts w:hint="eastAsia"/>
          <w:lang w:val="en-US" w:eastAsia="zh-CN"/>
        </w:rPr>
        <w:t>时机：程序执行之前（装入内存时）；</w:t>
      </w:r>
    </w:p>
    <w:p>
      <w:pPr>
        <w:ind w:left="420" w:leftChars="0" w:firstLine="420" w:firstLineChars="0"/>
        <w:rPr>
          <w:rFonts w:hint="eastAsia"/>
          <w:lang w:val="en-US" w:eastAsia="zh-CN"/>
        </w:rPr>
      </w:pPr>
      <w:r>
        <w:rPr>
          <w:rFonts w:hint="eastAsia"/>
          <w:lang w:val="en-US" w:eastAsia="zh-CN"/>
        </w:rPr>
        <w:t>方法：根据装入模块将要装入的内存起始地址，直接修改装配模块中的有关使用地址的指令。</w:t>
      </w:r>
    </w:p>
    <w:p>
      <w:pPr>
        <w:ind w:left="420" w:leftChars="0" w:firstLine="420" w:firstLineChars="0"/>
        <w:rPr>
          <w:rFonts w:hint="eastAsia"/>
          <w:lang w:val="en-US" w:eastAsia="zh-CN"/>
        </w:rPr>
      </w:pPr>
      <w:r>
        <w:rPr>
          <w:rFonts w:hint="eastAsia"/>
          <w:lang w:val="en-US" w:eastAsia="zh-CN"/>
        </w:rPr>
        <w:t>优点：无需硬件地址变换机构（装入程序负责）</w:t>
      </w:r>
    </w:p>
    <w:p>
      <w:pPr>
        <w:ind w:left="420" w:leftChars="0" w:firstLine="420" w:firstLineChars="0"/>
        <w:rPr>
          <w:rFonts w:hint="eastAsia"/>
          <w:lang w:val="en-US" w:eastAsia="zh-CN"/>
        </w:rPr>
      </w:pPr>
      <w:r>
        <w:rPr>
          <w:rFonts w:hint="eastAsia"/>
          <w:lang w:val="en-US" w:eastAsia="zh-CN"/>
        </w:rPr>
        <w:t>缺点：连续装入、难共享</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●动态重定位</w:t>
      </w:r>
    </w:p>
    <w:p>
      <w:pPr>
        <w:ind w:left="420" w:leftChars="0" w:firstLine="420" w:firstLineChars="0"/>
        <w:rPr>
          <w:rFonts w:hint="eastAsia"/>
          <w:lang w:val="en-US" w:eastAsia="zh-CN"/>
        </w:rPr>
      </w:pPr>
      <w:r>
        <w:rPr>
          <w:rFonts w:hint="eastAsia"/>
          <w:lang w:val="en-US" w:eastAsia="zh-CN"/>
        </w:rPr>
        <w:t>编译时产生相对地址，装入程序在把装入模块装入内存，程序要真正执行时才把相对地址转换为绝对地址。</w:t>
      </w:r>
    </w:p>
    <w:p>
      <w:pPr>
        <w:ind w:left="420" w:leftChars="0" w:firstLine="420" w:firstLineChars="0"/>
        <w:rPr>
          <w:rFonts w:hint="default"/>
          <w:lang w:val="en-US" w:eastAsia="zh-CN"/>
        </w:rPr>
      </w:pPr>
      <w:r>
        <w:rPr>
          <w:rFonts w:hint="default"/>
          <w:lang w:val="en-US" w:eastAsia="zh-CN"/>
        </w:rPr>
        <w:t>时机：程序执行过程中（每次访问内存单元前）；</w:t>
      </w:r>
    </w:p>
    <w:p>
      <w:pPr>
        <w:ind w:left="420" w:leftChars="0" w:firstLine="420" w:firstLineChars="0"/>
        <w:rPr>
          <w:rFonts w:hint="default"/>
          <w:lang w:val="en-US" w:eastAsia="zh-CN"/>
        </w:rPr>
      </w:pPr>
      <w:r>
        <w:rPr>
          <w:rFonts w:hint="default"/>
          <w:lang w:val="en-US" w:eastAsia="zh-CN"/>
        </w:rPr>
        <w:t>方法：使装入模块不加任何修改就装入内存，但是它需要硬件——重定位寄存器的支持。</w:t>
      </w:r>
    </w:p>
    <w:p>
      <w:pPr>
        <w:ind w:left="420" w:leftChars="0" w:firstLine="420" w:firstLineChars="0"/>
        <w:rPr>
          <w:rFonts w:hint="default"/>
          <w:lang w:val="en-US" w:eastAsia="zh-CN"/>
        </w:rPr>
      </w:pPr>
      <w:r>
        <w:rPr>
          <w:rFonts w:hint="default"/>
          <w:lang w:val="en-US" w:eastAsia="zh-CN"/>
        </w:rPr>
        <w:t>优点：无需连续存放、便于共享</w:t>
      </w:r>
    </w:p>
    <w:p>
      <w:pPr>
        <w:ind w:left="420" w:leftChars="0" w:firstLine="420" w:firstLineChars="0"/>
        <w:rPr>
          <w:rFonts w:hint="default"/>
          <w:lang w:val="en-US" w:eastAsia="zh-CN"/>
        </w:rPr>
      </w:pPr>
      <w:r>
        <w:rPr>
          <w:rFonts w:hint="default"/>
          <w:lang w:val="en-US" w:eastAsia="zh-CN"/>
        </w:rPr>
        <w:t>缺点：需专门硬件机构、软件算法实现复杂</w:t>
      </w:r>
    </w:p>
    <w:p>
      <w:pPr>
        <w:rPr>
          <w:rFonts w:hint="default"/>
          <w:lang w:val="en-US" w:eastAsia="zh-CN"/>
        </w:rPr>
      </w:pPr>
      <w:r>
        <w:rPr>
          <w:rFonts w:hint="eastAsia"/>
          <w:lang w:val="en-US" w:eastAsia="zh-CN"/>
        </w:rPr>
        <w:t>②链接方式</w:t>
      </w:r>
    </w:p>
    <w:p>
      <w:pPr>
        <w:rPr>
          <w:rFonts w:hint="default"/>
          <w:lang w:val="en-US" w:eastAsia="zh-CN"/>
        </w:rPr>
      </w:pPr>
      <w:r>
        <w:rPr>
          <w:rFonts w:hint="default"/>
          <w:lang w:val="en-US" w:eastAsia="zh-CN"/>
        </w:rPr>
        <w:t xml:space="preserve">(1)静态链接方式 </w:t>
      </w:r>
    </w:p>
    <w:p>
      <w:pPr>
        <w:rPr>
          <w:rFonts w:hint="default"/>
          <w:lang w:val="en-US" w:eastAsia="zh-CN"/>
        </w:rPr>
      </w:pPr>
      <w:r>
        <w:rPr>
          <w:rFonts w:hint="default"/>
          <w:lang w:val="en-US" w:eastAsia="zh-CN"/>
        </w:rPr>
        <w:t>时机：程序运行之前；</w:t>
      </w:r>
    </w:p>
    <w:p>
      <w:pPr>
        <w:rPr>
          <w:rFonts w:hint="default"/>
          <w:lang w:val="en-US" w:eastAsia="zh-CN"/>
        </w:rPr>
      </w:pPr>
      <w:r>
        <w:rPr>
          <w:rFonts w:hint="default"/>
          <w:lang w:val="en-US" w:eastAsia="zh-CN"/>
        </w:rPr>
        <w:t>方法：先将各目标模块及它们所需的库函数，链接成一个可执行文件，以后不再拆开。</w:t>
      </w:r>
    </w:p>
    <w:p>
      <w:pPr>
        <w:rPr>
          <w:rFonts w:hint="default"/>
          <w:lang w:val="en-US" w:eastAsia="zh-CN"/>
        </w:rPr>
      </w:pPr>
      <w:r>
        <w:rPr>
          <w:rFonts w:hint="default"/>
          <w:lang w:val="en-US" w:eastAsia="zh-CN"/>
        </w:rPr>
        <w:t>(2)装入时动态链接</w:t>
      </w:r>
    </w:p>
    <w:p>
      <w:pPr>
        <w:rPr>
          <w:rFonts w:hint="default"/>
          <w:lang w:val="en-US" w:eastAsia="zh-CN"/>
        </w:rPr>
      </w:pPr>
      <w:r>
        <w:rPr>
          <w:rFonts w:hint="default"/>
          <w:lang w:val="en-US" w:eastAsia="zh-CN"/>
        </w:rPr>
        <w:t>时机：装入内存时</w:t>
      </w:r>
    </w:p>
    <w:p>
      <w:pPr>
        <w:rPr>
          <w:rFonts w:hint="default"/>
          <w:lang w:val="en-US" w:eastAsia="zh-CN"/>
        </w:rPr>
      </w:pPr>
      <w:r>
        <w:rPr>
          <w:rFonts w:hint="default"/>
          <w:lang w:val="en-US" w:eastAsia="zh-CN"/>
        </w:rPr>
        <w:t>方法：边装入边链接的链接方式。</w:t>
      </w:r>
    </w:p>
    <w:p>
      <w:pPr>
        <w:rPr>
          <w:rFonts w:hint="default"/>
          <w:lang w:val="en-US" w:eastAsia="zh-CN"/>
        </w:rPr>
      </w:pPr>
      <w:r>
        <w:rPr>
          <w:rFonts w:hint="default"/>
          <w:lang w:val="en-US" w:eastAsia="zh-CN"/>
        </w:rPr>
        <w:t xml:space="preserve">优点： </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便于修改和更新软件版本</w:t>
      </w:r>
    </w:p>
    <w:p>
      <w:pPr>
        <w:ind w:firstLine="420" w:firstLineChars="0"/>
        <w:rPr>
          <w:rFonts w:hint="default"/>
          <w:lang w:val="en-US" w:eastAsia="zh-CN"/>
        </w:rPr>
      </w:pPr>
      <w:r>
        <w:rPr>
          <w:rFonts w:hint="default"/>
          <w:lang w:val="en-US" w:eastAsia="zh-CN"/>
        </w:rPr>
        <w:t xml:space="preserve">便于实现对目标模块的共享 </w:t>
      </w:r>
    </w:p>
    <w:p>
      <w:pPr>
        <w:rPr>
          <w:rFonts w:hint="default"/>
          <w:lang w:val="en-US" w:eastAsia="zh-CN"/>
        </w:rPr>
      </w:pPr>
      <w:r>
        <w:rPr>
          <w:rFonts w:hint="default"/>
          <w:lang w:val="en-US" w:eastAsia="zh-CN"/>
        </w:rPr>
        <w:t>(3)运行时动态链接</w:t>
      </w:r>
    </w:p>
    <w:p>
      <w:pPr>
        <w:rPr>
          <w:rFonts w:hint="default"/>
          <w:lang w:val="en-US" w:eastAsia="zh-CN"/>
        </w:rPr>
      </w:pPr>
      <w:r>
        <w:rPr>
          <w:rFonts w:hint="default"/>
          <w:lang w:val="en-US" w:eastAsia="zh-CN"/>
        </w:rPr>
        <w:t>时机：程序执行需要用时；</w:t>
      </w:r>
    </w:p>
    <w:p>
      <w:pPr>
        <w:rPr>
          <w:rFonts w:hint="default"/>
          <w:lang w:val="en-US" w:eastAsia="zh-CN"/>
        </w:rPr>
      </w:pPr>
      <w:r>
        <w:rPr>
          <w:rFonts w:hint="default"/>
          <w:lang w:val="en-US" w:eastAsia="zh-CN"/>
        </w:rPr>
        <w:t>方法：将某些模块的链接推迟到执行时进行，即在执行过程中当发现一个调用模块尚未装入内存时，OS立即找到该模块并装入内存，链接到调用模块上。</w:t>
      </w:r>
    </w:p>
    <w:p>
      <w:pPr>
        <w:rPr>
          <w:rFonts w:hint="default"/>
          <w:lang w:val="en-US" w:eastAsia="zh-CN"/>
        </w:rPr>
      </w:pPr>
      <w:r>
        <w:rPr>
          <w:rFonts w:hint="default"/>
          <w:lang w:val="en-US" w:eastAsia="zh-CN"/>
        </w:rPr>
        <w:t xml:space="preserve">优点： </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加快程序的装入过程</w:t>
      </w:r>
    </w:p>
    <w:p>
      <w:pPr>
        <w:ind w:firstLine="630" w:firstLineChars="300"/>
        <w:rPr>
          <w:rFonts w:hint="default"/>
          <w:lang w:val="en-US" w:eastAsia="zh-CN"/>
        </w:rPr>
      </w:pPr>
      <w:r>
        <w:rPr>
          <w:rFonts w:hint="default"/>
          <w:lang w:val="en-US" w:eastAsia="zh-CN"/>
        </w:rPr>
        <w:t>可节省大量的内存空间</w:t>
      </w:r>
    </w:p>
    <w:p>
      <w:pPr>
        <w:rPr>
          <w:rFonts w:hint="default"/>
          <w:lang w:val="en-US" w:eastAsia="zh-CN"/>
        </w:rPr>
      </w:pPr>
      <w:r>
        <w:rPr>
          <w:rFonts w:hint="eastAsia"/>
          <w:lang w:val="en-US" w:eastAsia="zh-CN"/>
        </w:rPr>
        <w:t>③</w:t>
      </w:r>
      <w:r>
        <w:rPr>
          <w:rFonts w:hint="default"/>
          <w:lang w:val="en-US" w:eastAsia="zh-CN"/>
        </w:rPr>
        <w:t>地址重定位</w:t>
      </w:r>
    </w:p>
    <w:p>
      <w:pPr>
        <w:rPr>
          <w:rFonts w:hint="eastAsia"/>
          <w:lang w:val="en-US" w:eastAsia="zh-CN"/>
        </w:rPr>
      </w:pPr>
      <w:r>
        <w:rPr>
          <w:rFonts w:hint="eastAsia"/>
          <w:lang w:val="en-US" w:eastAsia="zh-CN"/>
        </w:rPr>
        <w:t xml:space="preserve">      要把它装入内存执行，就要确定装入内存的实际物理地址，并修改程序中与地址有关的代码</w:t>
      </w:r>
    </w:p>
    <w:p>
      <w:pPr>
        <w:rPr>
          <w:rFonts w:hint="default"/>
          <w:lang w:val="en-US" w:eastAsia="zh-CN"/>
        </w:rPr>
      </w:pPr>
    </w:p>
    <w:p>
      <w:pPr>
        <w:rPr>
          <w:rFonts w:hint="eastAsia"/>
          <w:color w:val="FF0000"/>
        </w:rPr>
      </w:pPr>
      <w:r>
        <w:rPr>
          <w:rFonts w:hint="eastAsia"/>
        </w:rPr>
        <w:t xml:space="preserve"> </w:t>
      </w:r>
      <w:r>
        <w:t xml:space="preserve">      </w:t>
      </w:r>
      <w:r>
        <w:rPr>
          <w:sz w:val="32"/>
          <w:szCs w:val="32"/>
        </w:rPr>
        <w:t>4.</w:t>
      </w:r>
      <w:r>
        <w:rPr>
          <w:rFonts w:hint="eastAsia"/>
        </w:rPr>
        <w:t>连续分区：</w:t>
      </w:r>
      <w:r>
        <w:rPr>
          <w:rFonts w:hint="eastAsia"/>
          <w:color w:val="FF0000"/>
        </w:rPr>
        <w:t>单一连续、固定、可变（空闲分区的分配算法（首次适应、循环首次适应、最佳、最差）、回收后空闲分区的变化）、动态重定位</w:t>
      </w:r>
    </w:p>
    <w:p>
      <w:pPr>
        <w:ind w:left="420" w:leftChars="0" w:firstLine="420" w:firstLineChars="0"/>
        <w:rPr>
          <w:rFonts w:hint="eastAsia"/>
          <w:color w:val="FF0000"/>
          <w:lang w:val="en-US" w:eastAsia="zh-CN"/>
        </w:rPr>
      </w:pPr>
      <w:r>
        <w:rPr>
          <w:rFonts w:hint="eastAsia"/>
          <w:color w:val="FF0000"/>
          <w:lang w:val="en-US" w:eastAsia="zh-CN"/>
        </w:rPr>
        <w:t>①单一连续：一种简单的存储分配方案，主要用于单用户单任务操作系统。</w:t>
      </w:r>
    </w:p>
    <w:p>
      <w:pPr>
        <w:ind w:left="420" w:leftChars="0" w:firstLine="420" w:firstLineChars="0"/>
        <w:rPr>
          <w:rFonts w:hint="default"/>
          <w:color w:val="FF0000"/>
          <w:lang w:val="en-US" w:eastAsia="zh-CN"/>
        </w:rPr>
      </w:pPr>
      <w:r>
        <w:rPr>
          <w:rFonts w:hint="default"/>
          <w:color w:val="FF0000"/>
          <w:lang w:val="en-US" w:eastAsia="zh-CN"/>
        </w:rPr>
        <w:t>内存被划分为系统区和用户区。</w:t>
      </w:r>
    </w:p>
    <w:p>
      <w:pPr>
        <w:ind w:left="420" w:leftChars="0" w:firstLine="420" w:firstLineChars="0"/>
        <w:rPr>
          <w:rFonts w:hint="default"/>
          <w:color w:val="FF0000"/>
          <w:lang w:val="en-US" w:eastAsia="zh-CN"/>
        </w:rPr>
      </w:pPr>
      <w:r>
        <w:rPr>
          <w:rFonts w:hint="eastAsia"/>
          <w:color w:val="FF0000"/>
          <w:lang w:val="en-US" w:eastAsia="zh-CN"/>
        </w:rPr>
        <w:t>⚪</w:t>
      </w:r>
      <w:r>
        <w:rPr>
          <w:rFonts w:hint="default"/>
          <w:color w:val="FF0000"/>
          <w:lang w:val="en-US" w:eastAsia="zh-CN"/>
        </w:rPr>
        <w:t>系统区是操作系统专用区，不允许用户程序直接访问，一般在内存低地址部分，</w:t>
      </w:r>
    </w:p>
    <w:p>
      <w:pPr>
        <w:ind w:left="420" w:leftChars="0" w:firstLine="420" w:firstLineChars="0"/>
        <w:rPr>
          <w:rFonts w:hint="default"/>
          <w:color w:val="FF0000"/>
          <w:lang w:val="en-US" w:eastAsia="zh-CN"/>
        </w:rPr>
      </w:pPr>
      <w:r>
        <w:rPr>
          <w:rFonts w:hint="eastAsia"/>
          <w:color w:val="FF0000"/>
          <w:lang w:val="en-US" w:eastAsia="zh-CN"/>
        </w:rPr>
        <w:t>⚪</w:t>
      </w:r>
      <w:r>
        <w:rPr>
          <w:rFonts w:hint="default"/>
          <w:color w:val="FF0000"/>
          <w:lang w:val="en-US" w:eastAsia="zh-CN"/>
        </w:rPr>
        <w:t>用户区就是剩余的其它内存区域</w:t>
      </w:r>
    </w:p>
    <w:p>
      <w:pPr>
        <w:ind w:left="420" w:leftChars="0" w:firstLine="420" w:firstLineChars="0"/>
        <w:rPr>
          <w:rFonts w:hint="default"/>
          <w:color w:val="FF0000"/>
          <w:lang w:val="en-US" w:eastAsia="zh-CN"/>
        </w:rPr>
      </w:pPr>
      <w:r>
        <w:rPr>
          <w:rFonts w:hint="default"/>
          <w:color w:val="FF0000"/>
          <w:lang w:val="en-US" w:eastAsia="zh-CN"/>
        </w:rPr>
        <w:t>物理地址=用户区基地址+逻辑地址</w:t>
      </w:r>
    </w:p>
    <w:p>
      <w:pPr>
        <w:ind w:left="420" w:leftChars="0" w:firstLine="420" w:firstLineChars="0"/>
        <w:rPr>
          <w:rFonts w:hint="default"/>
          <w:color w:val="FF0000"/>
          <w:lang w:val="en-US" w:eastAsia="zh-CN"/>
        </w:rPr>
      </w:pPr>
      <w:r>
        <w:rPr>
          <w:rFonts w:hint="default"/>
          <w:color w:val="FF0000"/>
          <w:lang w:val="en-US" w:eastAsia="zh-CN"/>
        </w:rPr>
        <w:t>优点：方法简单，易于实现；</w:t>
      </w:r>
    </w:p>
    <w:p>
      <w:pPr>
        <w:ind w:left="420" w:leftChars="0" w:firstLine="420" w:firstLineChars="0"/>
        <w:rPr>
          <w:rFonts w:hint="default"/>
          <w:color w:val="FF0000"/>
          <w:lang w:val="en-US" w:eastAsia="zh-CN"/>
        </w:rPr>
      </w:pPr>
      <w:r>
        <w:rPr>
          <w:rFonts w:hint="default"/>
          <w:color w:val="FF0000"/>
          <w:lang w:val="en-US" w:eastAsia="zh-CN"/>
        </w:rPr>
        <w:t>缺点：它仅适用于单道程序，因而不能使处理机和内存得到充分利用。</w:t>
      </w:r>
    </w:p>
    <w:p>
      <w:pPr>
        <w:ind w:left="420" w:leftChars="0" w:firstLine="420" w:firstLineChars="0"/>
        <w:rPr>
          <w:rFonts w:hint="eastAsia"/>
          <w:color w:val="FF0000"/>
          <w:lang w:val="en-US" w:eastAsia="zh-CN"/>
        </w:rPr>
      </w:pPr>
      <w:r>
        <w:rPr>
          <w:rFonts w:hint="eastAsia"/>
          <w:color w:val="FF0000"/>
          <w:lang w:val="en-US" w:eastAsia="zh-CN"/>
        </w:rPr>
        <w:t>②固定</w:t>
      </w:r>
    </w:p>
    <w:p>
      <w:pPr>
        <w:ind w:left="420" w:leftChars="0" w:firstLine="420" w:firstLineChars="0"/>
        <w:rPr>
          <w:rFonts w:hint="default"/>
          <w:color w:val="FF0000"/>
          <w:lang w:val="en-US" w:eastAsia="zh-CN"/>
        </w:rPr>
      </w:pPr>
      <w:r>
        <w:rPr>
          <w:rFonts w:hint="default"/>
          <w:color w:val="FF0000"/>
          <w:lang w:val="en-US" w:eastAsia="zh-CN"/>
        </w:rPr>
        <w:t>将内存划分为若干分区，每个分区容纳一个作业。</w:t>
      </w:r>
    </w:p>
    <w:p>
      <w:pPr>
        <w:ind w:left="420" w:leftChars="0" w:firstLine="420" w:firstLineChars="0"/>
        <w:rPr>
          <w:rFonts w:hint="default"/>
          <w:color w:val="FF0000"/>
          <w:lang w:val="en-US" w:eastAsia="zh-CN"/>
        </w:rPr>
      </w:pPr>
      <w:r>
        <w:rPr>
          <w:rFonts w:hint="default"/>
          <w:color w:val="FF0000"/>
          <w:lang w:val="en-US" w:eastAsia="zh-CN"/>
        </w:rPr>
        <w:t>优点：实现技术简单，适用于作业的大小和多少事先都比较清楚的系统中。</w:t>
      </w:r>
    </w:p>
    <w:p>
      <w:pPr>
        <w:ind w:left="420" w:leftChars="0" w:firstLine="420" w:firstLineChars="0"/>
        <w:rPr>
          <w:rFonts w:hint="default"/>
          <w:color w:val="FF0000"/>
          <w:lang w:val="en-US" w:eastAsia="zh-CN"/>
        </w:rPr>
      </w:pPr>
      <w:r>
        <w:rPr>
          <w:rFonts w:hint="default"/>
          <w:color w:val="FF0000"/>
          <w:lang w:val="en-US" w:eastAsia="zh-CN"/>
        </w:rPr>
        <w:t>缺点：内存的利用率不高，碎片空间不能充分利用。</w:t>
      </w:r>
    </w:p>
    <w:p>
      <w:pPr>
        <w:ind w:left="420" w:leftChars="0" w:firstLine="420" w:firstLineChars="0"/>
        <w:rPr>
          <w:rFonts w:hint="eastAsia"/>
          <w:color w:val="FF0000"/>
          <w:lang w:val="en-US" w:eastAsia="zh-CN"/>
        </w:rPr>
      </w:pPr>
      <w:r>
        <w:rPr>
          <w:rFonts w:hint="eastAsia"/>
          <w:color w:val="FF0000"/>
          <w:lang w:val="en-US" w:eastAsia="zh-CN"/>
        </w:rPr>
        <w:t>③可变</w:t>
      </w:r>
    </w:p>
    <w:p>
      <w:pPr>
        <w:ind w:left="420" w:leftChars="0" w:firstLine="420" w:firstLineChars="0"/>
        <w:rPr>
          <w:rFonts w:hint="default"/>
          <w:color w:val="FF0000"/>
          <w:lang w:val="en-US" w:eastAsia="zh-CN"/>
        </w:rPr>
      </w:pPr>
      <w:r>
        <w:rPr>
          <w:rFonts w:hint="default"/>
          <w:color w:val="FF0000"/>
          <w:lang w:val="en-US" w:eastAsia="zh-CN"/>
        </w:rPr>
        <w:t>进程装入内存时，把可用的内存空间“切出”一个连续的区域分配给进程</w:t>
      </w:r>
    </w:p>
    <w:p>
      <w:pPr>
        <w:ind w:left="420" w:leftChars="0" w:firstLine="420" w:firstLineChars="0"/>
        <w:rPr>
          <w:rFonts w:hint="default"/>
          <w:color w:val="FF0000"/>
          <w:lang w:val="en-US" w:eastAsia="zh-CN"/>
        </w:rPr>
      </w:pPr>
      <w:r>
        <w:rPr>
          <w:rFonts w:hint="eastAsia"/>
          <w:color w:val="FF0000"/>
          <w:lang w:val="en-US" w:eastAsia="zh-CN"/>
        </w:rPr>
        <w:t>(1)</w:t>
      </w:r>
      <w:r>
        <w:rPr>
          <w:rFonts w:hint="default"/>
          <w:color w:val="FF0000"/>
          <w:lang w:val="en-US" w:eastAsia="zh-CN"/>
        </w:rPr>
        <w:t>首次适应算法</w:t>
      </w:r>
      <w:r>
        <w:rPr>
          <w:rFonts w:hint="eastAsia"/>
          <w:color w:val="FF0000"/>
          <w:lang w:val="en-US" w:eastAsia="zh-CN"/>
        </w:rPr>
        <w:t xml:space="preserve">  </w:t>
      </w:r>
      <w:r>
        <w:rPr>
          <w:rFonts w:hint="default"/>
          <w:color w:val="FF0000"/>
          <w:lang w:val="en-US" w:eastAsia="zh-CN"/>
        </w:rPr>
        <w:t>空闲分区以地址递增的顺序链接</w:t>
      </w:r>
      <w:r>
        <w:rPr>
          <w:rFonts w:hint="eastAsia"/>
          <w:color w:val="FF0000"/>
          <w:lang w:val="en-US" w:eastAsia="zh-CN"/>
        </w:rPr>
        <w:t>，</w:t>
      </w:r>
      <w:r>
        <w:rPr>
          <w:rFonts w:hint="default"/>
          <w:color w:val="FF0000"/>
          <w:lang w:val="en-US" w:eastAsia="zh-CN"/>
        </w:rPr>
        <w:t>从</w:t>
      </w:r>
      <w:r>
        <w:rPr>
          <w:rFonts w:hint="default"/>
          <w:b/>
          <w:bCs/>
          <w:color w:val="FF0000"/>
          <w:lang w:val="en-US" w:eastAsia="zh-CN"/>
        </w:rPr>
        <w:t>链首</w:t>
      </w:r>
      <w:r>
        <w:rPr>
          <w:rFonts w:hint="default"/>
          <w:color w:val="FF0000"/>
          <w:lang w:val="en-US" w:eastAsia="zh-CN"/>
        </w:rPr>
        <w:t>开始查找，</w:t>
      </w:r>
    </w:p>
    <w:p>
      <w:pPr>
        <w:ind w:left="420" w:leftChars="0" w:firstLine="420" w:firstLineChars="0"/>
        <w:rPr>
          <w:rFonts w:hint="default"/>
          <w:color w:val="FF0000"/>
          <w:lang w:val="en-US" w:eastAsia="zh-CN"/>
        </w:rPr>
      </w:pPr>
      <w:r>
        <w:rPr>
          <w:rFonts w:hint="default"/>
          <w:color w:val="FF0000"/>
          <w:lang w:val="en-US" w:eastAsia="zh-CN"/>
        </w:rPr>
        <w:t>条件</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空闲分区链以存储空间地址递增的次序链接。</w:t>
      </w:r>
    </w:p>
    <w:p>
      <w:pPr>
        <w:ind w:left="420" w:leftChars="0" w:firstLine="420" w:firstLineChars="0"/>
        <w:rPr>
          <w:rFonts w:hint="default"/>
          <w:color w:val="FF0000"/>
          <w:lang w:val="en-US" w:eastAsia="zh-CN"/>
        </w:rPr>
      </w:pPr>
      <w:r>
        <w:rPr>
          <w:rFonts w:hint="default"/>
          <w:color w:val="FF0000"/>
          <w:lang w:val="en-US" w:eastAsia="zh-CN"/>
        </w:rPr>
        <w:t>优点</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释放时，因不改变该区在队列中的位置，因此速度快。</w:t>
      </w:r>
    </w:p>
    <w:p>
      <w:pPr>
        <w:ind w:left="840" w:leftChars="0" w:firstLine="420" w:firstLineChars="0"/>
        <w:rPr>
          <w:rFonts w:hint="default"/>
          <w:color w:val="FF0000"/>
          <w:lang w:val="en-US" w:eastAsia="zh-CN"/>
        </w:rPr>
      </w:pPr>
      <w:r>
        <w:rPr>
          <w:rFonts w:hint="default"/>
          <w:color w:val="FF0000"/>
          <w:lang w:val="en-US" w:eastAsia="zh-CN"/>
        </w:rPr>
        <w:t>保证高地址有空闲空间，可留给大作业。</w:t>
      </w:r>
    </w:p>
    <w:p>
      <w:pPr>
        <w:ind w:left="420" w:leftChars="0" w:firstLine="420" w:firstLineChars="0"/>
        <w:rPr>
          <w:rFonts w:hint="default"/>
          <w:color w:val="FF0000"/>
          <w:lang w:val="en-US" w:eastAsia="zh-CN"/>
        </w:rPr>
      </w:pPr>
      <w:r>
        <w:rPr>
          <w:rFonts w:hint="default"/>
          <w:color w:val="FF0000"/>
          <w:lang w:val="en-US" w:eastAsia="zh-CN"/>
        </w:rPr>
        <w:t>缺点</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常用大空闲区适应小作业，从而留下小空闲区，且这些小空闲区在链表的前面，影响分配速度。</w:t>
      </w:r>
    </w:p>
    <w:p>
      <w:pPr>
        <w:ind w:left="420" w:leftChars="0" w:firstLine="420" w:firstLineChars="0"/>
        <w:rPr>
          <w:rFonts w:hint="default"/>
          <w:color w:val="FF0000"/>
          <w:lang w:val="en-US" w:eastAsia="zh-CN"/>
        </w:rPr>
      </w:pPr>
      <w:r>
        <w:rPr>
          <w:rFonts w:hint="eastAsia"/>
          <w:color w:val="FF0000"/>
          <w:lang w:val="en-US" w:eastAsia="zh-CN"/>
        </w:rPr>
        <w:t>(2)下</w:t>
      </w:r>
      <w:r>
        <w:rPr>
          <w:rFonts w:hint="default"/>
          <w:color w:val="FF0000"/>
          <w:lang w:val="en-US" w:eastAsia="zh-CN"/>
        </w:rPr>
        <w:t>次适应算法</w:t>
      </w:r>
    </w:p>
    <w:p>
      <w:pPr>
        <w:ind w:left="420" w:leftChars="0" w:firstLine="420" w:firstLineChars="0"/>
        <w:rPr>
          <w:rFonts w:hint="default"/>
          <w:color w:val="FF0000"/>
          <w:lang w:val="en-US" w:eastAsia="zh-CN"/>
        </w:rPr>
      </w:pPr>
      <w:r>
        <w:rPr>
          <w:rFonts w:hint="default"/>
          <w:color w:val="FF0000"/>
          <w:lang w:val="en-US" w:eastAsia="zh-CN"/>
        </w:rPr>
        <w:t>条件</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空闲分区链以存储空间地址递增的次序连接成循环链，为进程分配存储空间时，不是从队首开始找，而是从上次找到的空闲空间的下一个空闲分区开始找。</w:t>
      </w:r>
    </w:p>
    <w:p>
      <w:pPr>
        <w:ind w:left="420" w:leftChars="0" w:firstLine="420" w:firstLineChars="0"/>
        <w:rPr>
          <w:rFonts w:hint="default"/>
          <w:color w:val="FF0000"/>
          <w:lang w:val="en-US" w:eastAsia="zh-CN"/>
        </w:rPr>
      </w:pPr>
      <w:r>
        <w:rPr>
          <w:rFonts w:hint="default"/>
          <w:color w:val="FF0000"/>
          <w:lang w:val="en-US" w:eastAsia="zh-CN"/>
        </w:rPr>
        <w:t>优点</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存储空间利用均衡。</w:t>
      </w:r>
    </w:p>
    <w:p>
      <w:pPr>
        <w:ind w:left="420" w:leftChars="0" w:firstLine="420" w:firstLineChars="0"/>
        <w:rPr>
          <w:rFonts w:hint="default"/>
          <w:color w:val="FF0000"/>
          <w:lang w:val="en-US" w:eastAsia="zh-CN"/>
        </w:rPr>
      </w:pPr>
      <w:r>
        <w:rPr>
          <w:rFonts w:hint="default"/>
          <w:color w:val="FF0000"/>
          <w:lang w:val="en-US" w:eastAsia="zh-CN"/>
        </w:rPr>
        <w:t>缺点</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没有了较大空闲空间，使大作业无法运行。</w:t>
      </w:r>
    </w:p>
    <w:p>
      <w:pPr>
        <w:ind w:left="420" w:leftChars="0" w:firstLine="420" w:firstLineChars="0"/>
        <w:rPr>
          <w:rFonts w:hint="default"/>
          <w:color w:val="FF0000"/>
          <w:lang w:val="en-US" w:eastAsia="zh-CN"/>
        </w:rPr>
      </w:pPr>
      <w:r>
        <w:rPr>
          <w:rFonts w:hint="eastAsia"/>
          <w:color w:val="FF0000"/>
          <w:lang w:val="en-US" w:eastAsia="zh-CN"/>
        </w:rPr>
        <w:t>(3)</w:t>
      </w:r>
      <w:r>
        <w:rPr>
          <w:rFonts w:hint="default"/>
          <w:color w:val="FF0000"/>
          <w:lang w:val="en-US" w:eastAsia="zh-CN"/>
        </w:rPr>
        <w:t>最佳适应算法</w:t>
      </w:r>
    </w:p>
    <w:p>
      <w:pPr>
        <w:ind w:left="420" w:leftChars="0" w:firstLine="420" w:firstLineChars="0"/>
        <w:rPr>
          <w:rFonts w:hint="default"/>
          <w:color w:val="FF0000"/>
          <w:lang w:val="en-US" w:eastAsia="zh-CN"/>
        </w:rPr>
      </w:pPr>
      <w:r>
        <w:rPr>
          <w:rFonts w:hint="default"/>
          <w:color w:val="FF0000"/>
          <w:lang w:val="en-US" w:eastAsia="zh-CN"/>
        </w:rPr>
        <w:t>条件</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空闲分区链以存储空间大小递增的次序拉链。</w:t>
      </w:r>
    </w:p>
    <w:p>
      <w:pPr>
        <w:ind w:left="420" w:leftChars="0" w:firstLine="420" w:firstLineChars="0"/>
        <w:rPr>
          <w:rFonts w:hint="default"/>
          <w:color w:val="FF0000"/>
          <w:lang w:val="en-US" w:eastAsia="zh-CN"/>
        </w:rPr>
      </w:pPr>
      <w:r>
        <w:rPr>
          <w:rFonts w:hint="default"/>
          <w:color w:val="FF0000"/>
          <w:lang w:val="en-US" w:eastAsia="zh-CN"/>
        </w:rPr>
        <w:t>优点</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若存储空间中存在与申请大小相等的空闲区，则必然被选中，否则选一个稍大的空闲区，而避免毁掉更大的空闲区。</w:t>
      </w:r>
    </w:p>
    <w:p>
      <w:pPr>
        <w:ind w:left="420" w:leftChars="0" w:firstLine="420" w:firstLineChars="0"/>
        <w:rPr>
          <w:rFonts w:hint="default"/>
          <w:color w:val="FF0000"/>
          <w:lang w:val="en-US" w:eastAsia="zh-CN"/>
        </w:rPr>
      </w:pPr>
      <w:r>
        <w:rPr>
          <w:rFonts w:hint="default"/>
          <w:color w:val="FF0000"/>
          <w:lang w:val="en-US" w:eastAsia="zh-CN"/>
        </w:rPr>
        <w:t>缺点</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小碎片增加——碎片问题严重。</w:t>
      </w:r>
    </w:p>
    <w:p>
      <w:pPr>
        <w:ind w:left="840" w:leftChars="0" w:firstLine="420" w:firstLineChars="0"/>
        <w:rPr>
          <w:rFonts w:hint="default"/>
          <w:color w:val="FF0000"/>
          <w:lang w:val="en-US" w:eastAsia="zh-CN"/>
        </w:rPr>
      </w:pPr>
      <w:r>
        <w:rPr>
          <w:rFonts w:hint="default"/>
          <w:color w:val="FF0000"/>
          <w:lang w:val="en-US" w:eastAsia="zh-CN"/>
        </w:rPr>
        <w:t>回收时，将空闲区插入适当的位置费时。从</w:t>
      </w:r>
      <w:r>
        <w:rPr>
          <w:rFonts w:hint="default"/>
          <w:b/>
          <w:bCs/>
          <w:color w:val="FF0000"/>
          <w:lang w:val="en-US" w:eastAsia="zh-CN"/>
        </w:rPr>
        <w:t>链首</w:t>
      </w:r>
      <w:r>
        <w:rPr>
          <w:rFonts w:hint="default"/>
          <w:color w:val="FF0000"/>
          <w:lang w:val="en-US" w:eastAsia="zh-CN"/>
        </w:rPr>
        <w:t>开始查找，</w:t>
      </w:r>
    </w:p>
    <w:p>
      <w:pPr>
        <w:ind w:left="420" w:leftChars="0" w:firstLine="420" w:firstLineChars="0"/>
        <w:rPr>
          <w:rFonts w:hint="eastAsia"/>
          <w:color w:val="FF0000"/>
          <w:lang w:val="en-US" w:eastAsia="zh-CN"/>
        </w:rPr>
      </w:pPr>
      <w:r>
        <w:rPr>
          <w:rFonts w:hint="eastAsia"/>
          <w:color w:val="FF0000"/>
          <w:lang w:val="en-US" w:eastAsia="zh-CN"/>
        </w:rPr>
        <w:t>(4)</w:t>
      </w:r>
      <w:r>
        <w:rPr>
          <w:rFonts w:hint="default"/>
          <w:color w:val="FF0000"/>
          <w:lang w:val="en-US" w:eastAsia="zh-CN"/>
        </w:rPr>
        <w:t>最差适应算法</w:t>
      </w:r>
      <w:r>
        <w:rPr>
          <w:rFonts w:hint="eastAsia"/>
          <w:color w:val="FF0000"/>
          <w:lang w:val="en-US" w:eastAsia="zh-CN"/>
        </w:rPr>
        <w:t>.</w:t>
      </w:r>
    </w:p>
    <w:p>
      <w:pPr>
        <w:ind w:left="420" w:leftChars="0" w:firstLine="420" w:firstLineChars="0"/>
        <w:rPr>
          <w:rFonts w:hint="default"/>
          <w:color w:val="FF0000"/>
          <w:lang w:val="en-US" w:eastAsia="zh-CN"/>
        </w:rPr>
      </w:pPr>
      <w:r>
        <w:rPr>
          <w:rFonts w:hint="default"/>
          <w:color w:val="FF0000"/>
          <w:lang w:val="en-US" w:eastAsia="zh-CN"/>
        </w:rPr>
        <w:t>条件</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空闲分区链以存储空间大小递减的次序拉链。</w:t>
      </w:r>
    </w:p>
    <w:p>
      <w:pPr>
        <w:ind w:left="420" w:leftChars="0" w:firstLine="420" w:firstLineChars="0"/>
        <w:rPr>
          <w:rFonts w:hint="default"/>
          <w:color w:val="FF0000"/>
          <w:lang w:val="en-US" w:eastAsia="zh-CN"/>
        </w:rPr>
      </w:pPr>
      <w:r>
        <w:rPr>
          <w:rFonts w:hint="default"/>
          <w:color w:val="FF0000"/>
          <w:lang w:val="en-US" w:eastAsia="zh-CN"/>
        </w:rPr>
        <w:t>优点</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分配后，剩下的空闲区还好用。</w:t>
      </w:r>
    </w:p>
    <w:p>
      <w:pPr>
        <w:ind w:left="840" w:leftChars="0" w:firstLine="420" w:firstLineChars="0"/>
        <w:rPr>
          <w:rFonts w:hint="default"/>
          <w:color w:val="FF0000"/>
          <w:lang w:val="en-US" w:eastAsia="zh-CN"/>
        </w:rPr>
      </w:pPr>
      <w:r>
        <w:rPr>
          <w:rFonts w:hint="default"/>
          <w:color w:val="FF0000"/>
          <w:lang w:val="en-US" w:eastAsia="zh-CN"/>
        </w:rPr>
        <w:t>申请时，查找容易，因此速度快。</w:t>
      </w:r>
    </w:p>
    <w:p>
      <w:pPr>
        <w:ind w:left="420" w:leftChars="0" w:firstLine="420" w:firstLineChars="0"/>
        <w:rPr>
          <w:rFonts w:hint="default"/>
          <w:color w:val="FF0000"/>
          <w:lang w:val="en-US" w:eastAsia="zh-CN"/>
        </w:rPr>
      </w:pPr>
      <w:r>
        <w:rPr>
          <w:rFonts w:hint="default"/>
          <w:color w:val="FF0000"/>
          <w:lang w:val="en-US" w:eastAsia="zh-CN"/>
        </w:rPr>
        <w:t>缺点</w:t>
      </w:r>
      <w:r>
        <w:rPr>
          <w:rFonts w:hint="eastAsia"/>
          <w:color w:val="FF0000"/>
          <w:lang w:val="en-US" w:eastAsia="zh-CN"/>
        </w:rPr>
        <w:t>：</w:t>
      </w:r>
    </w:p>
    <w:p>
      <w:pPr>
        <w:ind w:left="840" w:leftChars="0" w:firstLine="420" w:firstLineChars="0"/>
        <w:rPr>
          <w:rFonts w:hint="default"/>
          <w:color w:val="FF0000"/>
          <w:lang w:val="en-US" w:eastAsia="zh-CN"/>
        </w:rPr>
      </w:pPr>
      <w:r>
        <w:rPr>
          <w:rFonts w:hint="default"/>
          <w:color w:val="FF0000"/>
          <w:lang w:val="en-US" w:eastAsia="zh-CN"/>
        </w:rPr>
        <w:t>当有大作业时，可能就没有空间可用了。</w:t>
      </w:r>
    </w:p>
    <w:p>
      <w:pPr>
        <w:ind w:left="420" w:leftChars="0" w:firstLine="420" w:firstLineChars="0"/>
        <w:rPr>
          <w:rFonts w:hint="eastAsia"/>
          <w:color w:val="FF0000"/>
          <w:lang w:val="en-US" w:eastAsia="zh-CN"/>
        </w:rPr>
      </w:pPr>
      <w:r>
        <w:rPr>
          <w:rFonts w:hint="eastAsia"/>
          <w:color w:val="FF0000"/>
          <w:lang w:val="en-US" w:eastAsia="zh-CN"/>
        </w:rPr>
        <w:t>动态重定位：</w:t>
      </w:r>
    </w:p>
    <w:p>
      <w:pPr>
        <w:ind w:left="840" w:leftChars="0" w:firstLine="420" w:firstLineChars="0"/>
        <w:rPr>
          <w:rFonts w:hint="default"/>
          <w:color w:val="FF0000"/>
          <w:lang w:val="en-US" w:eastAsia="zh-CN"/>
        </w:rPr>
      </w:pPr>
      <w:r>
        <w:rPr>
          <w:rFonts w:hint="default"/>
          <w:color w:val="FF0000"/>
          <w:lang w:val="en-US" w:eastAsia="zh-CN"/>
        </w:rPr>
        <w:t>方法：移动程序将原来分散的空闲小分区拼接为一个大的分区；</w:t>
      </w:r>
    </w:p>
    <w:p>
      <w:pPr>
        <w:ind w:left="840" w:leftChars="0" w:firstLine="420" w:firstLineChars="0"/>
        <w:rPr>
          <w:rFonts w:hint="default"/>
          <w:color w:val="FF0000"/>
          <w:lang w:val="en-US" w:eastAsia="zh-CN"/>
        </w:rPr>
      </w:pPr>
      <w:r>
        <w:rPr>
          <w:rFonts w:hint="default"/>
          <w:color w:val="FF0000"/>
          <w:lang w:val="en-US" w:eastAsia="zh-CN"/>
        </w:rPr>
        <w:t>时机：一般情况下，当某进程因为没有足够大的分区，而所有“碎片”之和又大于进程大小时。</w:t>
      </w:r>
    </w:p>
    <w:p>
      <w:pPr>
        <w:ind w:left="420" w:leftChars="0" w:firstLine="420" w:firstLineChars="0"/>
        <w:rPr>
          <w:rFonts w:hint="default"/>
          <w:color w:val="FF0000"/>
          <w:lang w:val="en-US" w:eastAsia="zh-CN"/>
        </w:rPr>
      </w:pPr>
    </w:p>
    <w:p>
      <w:pPr>
        <w:ind w:left="420" w:leftChars="0" w:firstLine="420" w:firstLineChars="0"/>
        <w:rPr>
          <w:rFonts w:hint="default"/>
          <w:color w:val="auto"/>
          <w:lang w:val="en-US" w:eastAsia="zh-CN"/>
        </w:rPr>
      </w:pPr>
      <w:r>
        <w:rPr>
          <w:rFonts w:hint="eastAsia"/>
          <w:color w:val="auto"/>
          <w:lang w:val="en-US" w:eastAsia="zh-CN"/>
        </w:rPr>
        <w:t>评价</w:t>
      </w:r>
    </w:p>
    <w:p>
      <w:pPr>
        <w:ind w:left="420" w:leftChars="0" w:firstLine="420" w:firstLineChars="0"/>
        <w:rPr>
          <w:rFonts w:hint="default"/>
          <w:color w:val="auto"/>
          <w:lang w:val="en-US" w:eastAsia="zh-CN"/>
        </w:rPr>
      </w:pPr>
      <w:r>
        <w:rPr>
          <w:rFonts w:hint="default"/>
          <w:color w:val="auto"/>
          <w:lang w:val="en-US" w:eastAsia="zh-CN"/>
        </w:rPr>
        <w:t>首次适应算法是最简单，而且是最快和最好的算法；</w:t>
      </w:r>
    </w:p>
    <w:p>
      <w:pPr>
        <w:ind w:left="420" w:leftChars="0" w:firstLine="420" w:firstLineChars="0"/>
        <w:rPr>
          <w:rFonts w:hint="default"/>
          <w:color w:val="auto"/>
          <w:lang w:val="en-US" w:eastAsia="zh-CN"/>
        </w:rPr>
      </w:pPr>
      <w:r>
        <w:rPr>
          <w:rFonts w:hint="default"/>
          <w:color w:val="auto"/>
          <w:lang w:val="en-US" w:eastAsia="zh-CN"/>
        </w:rPr>
        <w:t>循环首次适应算法比首次适应算法稍差一些；</w:t>
      </w:r>
    </w:p>
    <w:p>
      <w:pPr>
        <w:ind w:left="420" w:leftChars="0" w:firstLine="420" w:firstLineChars="0"/>
        <w:rPr>
          <w:rFonts w:hint="default"/>
          <w:color w:val="auto"/>
          <w:lang w:val="en-US" w:eastAsia="zh-CN"/>
        </w:rPr>
      </w:pPr>
      <w:r>
        <w:rPr>
          <w:rFonts w:hint="default"/>
          <w:color w:val="auto"/>
          <w:lang w:val="en-US" w:eastAsia="zh-CN"/>
        </w:rPr>
        <w:t>而最佳适应算法虽然名字中有“最佳”，但实际上是性能最差的。</w:t>
      </w:r>
    </w:p>
    <w:p>
      <w:pPr>
        <w:ind w:left="420" w:leftChars="0" w:firstLine="420" w:firstLineChars="0"/>
        <w:rPr>
          <w:rFonts w:hint="default"/>
          <w:color w:val="FF0000"/>
          <w:lang w:val="en-US" w:eastAsia="zh-CN"/>
        </w:rPr>
      </w:pPr>
    </w:p>
    <w:p>
      <w:pPr>
        <w:rPr>
          <w:rFonts w:hint="eastAsia"/>
          <w:color w:val="FF0000"/>
        </w:rPr>
      </w:pPr>
      <w:r>
        <w:t xml:space="preserve">      </w:t>
      </w:r>
      <w:r>
        <w:rPr>
          <w:sz w:val="32"/>
          <w:szCs w:val="32"/>
        </w:rPr>
        <w:t xml:space="preserve"> 5.</w:t>
      </w:r>
      <w:r>
        <w:rPr>
          <w:rFonts w:hint="eastAsia"/>
          <w:color w:val="FF0000"/>
        </w:rPr>
        <w:t>页式存储管理：内存分块，进程分页，页离散地装入块</w:t>
      </w:r>
    </w:p>
    <w:p>
      <w:pPr>
        <w:ind w:left="420" w:leftChars="0" w:firstLine="420" w:firstLineChars="0"/>
        <w:rPr>
          <w:rFonts w:hint="eastAsia"/>
          <w:color w:val="FF0000"/>
        </w:rPr>
      </w:pPr>
      <w:r>
        <w:rPr>
          <w:rFonts w:hint="eastAsia"/>
          <w:color w:val="FF0000"/>
          <w:lang w:val="en-US" w:eastAsia="zh-CN"/>
        </w:rPr>
        <w:t>①</w:t>
      </w:r>
      <w:r>
        <w:rPr>
          <w:rFonts w:hint="eastAsia"/>
          <w:color w:val="FF0000"/>
        </w:rPr>
        <w:t>内存空间划分：</w:t>
      </w:r>
    </w:p>
    <w:p>
      <w:pPr>
        <w:ind w:left="420" w:leftChars="0" w:firstLine="420" w:firstLineChars="0"/>
        <w:rPr>
          <w:rFonts w:hint="eastAsia"/>
          <w:color w:val="FF0000"/>
        </w:rPr>
      </w:pPr>
      <w:r>
        <w:rPr>
          <w:rFonts w:hint="eastAsia"/>
          <w:color w:val="FF0000"/>
        </w:rPr>
        <w:t>整个内存空间划分为一系列大小相等的存储块（物理块、物理页或页框）。递增顺序连续编号0、1、2、……。</w:t>
      </w:r>
    </w:p>
    <w:p>
      <w:pPr>
        <w:ind w:left="420" w:leftChars="0" w:firstLine="420" w:firstLineChars="0"/>
        <w:rPr>
          <w:rFonts w:hint="eastAsia"/>
          <w:color w:val="FF0000"/>
          <w:lang w:val="en-US" w:eastAsia="zh-CN"/>
        </w:rPr>
      </w:pPr>
      <w:r>
        <w:rPr>
          <w:rFonts w:hint="eastAsia"/>
          <w:color w:val="FF0000"/>
          <w:lang w:val="en-US" w:eastAsia="zh-CN"/>
        </w:rPr>
        <w:t>②进程的逻辑地址划分：</w:t>
      </w:r>
    </w:p>
    <w:p>
      <w:pPr>
        <w:ind w:left="420" w:leftChars="0" w:firstLine="420" w:firstLineChars="0"/>
        <w:rPr>
          <w:rFonts w:hint="eastAsia"/>
          <w:color w:val="FF0000"/>
          <w:lang w:val="en-US" w:eastAsia="zh-CN"/>
        </w:rPr>
      </w:pPr>
      <w:r>
        <w:rPr>
          <w:rFonts w:hint="eastAsia"/>
          <w:color w:val="FF0000"/>
          <w:lang w:val="en-US" w:eastAsia="zh-CN"/>
        </w:rPr>
        <w:t xml:space="preserve">地址空间划分成一系列与内存块一样大小的块（逻辑页或页面）。递增顺序连续编号为0、1、2、……。          </w:t>
      </w:r>
    </w:p>
    <w:p>
      <w:pPr>
        <w:ind w:left="420" w:leftChars="0" w:firstLine="420" w:firstLineChars="0"/>
        <w:rPr>
          <w:rFonts w:hint="eastAsia"/>
          <w:color w:val="FF0000"/>
          <w:lang w:val="en-US" w:eastAsia="zh-CN"/>
        </w:rPr>
      </w:pPr>
      <w:r>
        <w:rPr>
          <w:rFonts w:hint="eastAsia"/>
          <w:color w:val="FF0000"/>
          <w:lang w:val="en-US" w:eastAsia="zh-CN"/>
        </w:rPr>
        <w:t>③页面装入页框：</w:t>
      </w:r>
    </w:p>
    <w:p>
      <w:pPr>
        <w:ind w:left="420" w:leftChars="0" w:firstLine="420" w:firstLineChars="0"/>
        <w:rPr>
          <w:rFonts w:hint="eastAsia"/>
          <w:color w:val="FF0000"/>
          <w:lang w:val="en-US" w:eastAsia="zh-CN"/>
        </w:rPr>
      </w:pPr>
      <w:r>
        <w:rPr>
          <w:rFonts w:hint="eastAsia"/>
          <w:color w:val="FF0000"/>
          <w:lang w:val="en-US" w:eastAsia="zh-CN"/>
        </w:rPr>
        <w:t xml:space="preserve">   a.判断作业的总页数&gt;内存中的可用块数?</w:t>
      </w:r>
    </w:p>
    <w:p>
      <w:pPr>
        <w:ind w:left="420" w:leftChars="0" w:firstLine="420" w:firstLineChars="0"/>
        <w:rPr>
          <w:rFonts w:hint="eastAsia"/>
          <w:color w:val="FF0000"/>
          <w:lang w:val="en-US" w:eastAsia="zh-CN"/>
        </w:rPr>
      </w:pPr>
      <w:r>
        <w:rPr>
          <w:rFonts w:hint="eastAsia"/>
          <w:color w:val="FF0000"/>
          <w:lang w:val="en-US" w:eastAsia="zh-CN"/>
        </w:rPr>
        <w:t xml:space="preserve">   b.以页为单位分配内存，一页分配一个块;</w:t>
      </w:r>
    </w:p>
    <w:p>
      <w:pPr>
        <w:ind w:left="420" w:leftChars="0" w:firstLine="420" w:firstLineChars="0"/>
        <w:rPr>
          <w:rFonts w:hint="eastAsia"/>
          <w:color w:val="FF0000"/>
          <w:lang w:val="en-US" w:eastAsia="zh-CN"/>
        </w:rPr>
      </w:pPr>
      <w:r>
        <w:rPr>
          <w:rFonts w:hint="eastAsia"/>
          <w:color w:val="FF0000"/>
          <w:lang w:val="en-US" w:eastAsia="zh-CN"/>
        </w:rPr>
        <w:t xml:space="preserve">   c.作业所有的页所占的块可以不连续。</w:t>
      </w:r>
    </w:p>
    <w:p>
      <w:pPr>
        <w:ind w:left="420" w:leftChars="0" w:firstLine="420" w:firstLineChars="0"/>
        <w:rPr>
          <w:rFonts w:hint="eastAsia"/>
          <w:color w:val="FF0000"/>
          <w:lang w:val="en-US" w:eastAsia="zh-CN"/>
        </w:rPr>
      </w:pPr>
      <w:r>
        <w:rPr>
          <w:rFonts w:hint="eastAsia"/>
          <w:color w:val="FF0000"/>
          <w:lang w:val="en-US" w:eastAsia="zh-CN"/>
        </w:rPr>
        <w:t>系统同时为这个作业建立一个页号与块号的对照表，称为页表。</w:t>
      </w:r>
    </w:p>
    <w:p>
      <w:pPr>
        <w:ind w:left="420" w:leftChars="0" w:firstLine="420" w:firstLineChars="0"/>
        <w:rPr>
          <w:rFonts w:hint="default" w:eastAsia="等线"/>
          <w:color w:val="FF0000"/>
          <w:lang w:val="en-US" w:eastAsia="zh-CN"/>
        </w:rPr>
      </w:pPr>
    </w:p>
    <w:p>
      <w:pPr>
        <w:ind w:firstLine="960" w:firstLineChars="300"/>
        <w:rPr>
          <w:rFonts w:hint="eastAsia"/>
          <w:color w:val="FF0000"/>
        </w:rPr>
      </w:pPr>
      <w:r>
        <w:rPr>
          <w:sz w:val="32"/>
          <w:szCs w:val="32"/>
        </w:rPr>
        <w:t>6.</w:t>
      </w:r>
      <w:r>
        <w:rPr>
          <w:rFonts w:hint="eastAsia"/>
        </w:rPr>
        <w:t>逻辑地址是一维的、页表、</w:t>
      </w:r>
      <w:r>
        <w:rPr>
          <w:rFonts w:hint="eastAsia"/>
          <w:lang w:val="en-US" w:eastAsia="zh-CN"/>
        </w:rPr>
        <w:t>快</w:t>
      </w:r>
      <w:r>
        <w:rPr>
          <w:rFonts w:hint="eastAsia"/>
          <w:color w:val="auto"/>
        </w:rPr>
        <w:t>表</w:t>
      </w:r>
    </w:p>
    <w:p>
      <w:pPr>
        <w:ind w:firstLine="630" w:firstLineChars="300"/>
        <w:rPr>
          <w:rFonts w:hint="eastAsia"/>
          <w:color w:val="FF0000"/>
        </w:rPr>
      </w:pPr>
      <w:r>
        <w:rPr>
          <w:rFonts w:hint="eastAsia"/>
          <w:color w:val="FF0000"/>
        </w:rPr>
        <w:t>逻辑地址被分为两部分：</w:t>
      </w:r>
    </w:p>
    <w:p>
      <w:pPr>
        <w:ind w:firstLine="630" w:firstLineChars="300"/>
        <w:rPr>
          <w:rFonts w:hint="eastAsia"/>
          <w:color w:val="FF0000"/>
        </w:rPr>
      </w:pPr>
      <w:r>
        <w:rPr>
          <w:rFonts w:hint="eastAsia"/>
          <w:color w:val="FF0000"/>
        </w:rPr>
        <w:tab/>
      </w:r>
      <w:r>
        <w:rPr>
          <w:rFonts w:hint="eastAsia"/>
          <w:color w:val="FF0000"/>
        </w:rPr>
        <w:t xml:space="preserve"> ●页号</w:t>
      </w:r>
    </w:p>
    <w:p>
      <w:pPr>
        <w:ind w:firstLine="630" w:firstLineChars="300"/>
        <w:rPr>
          <w:rFonts w:hint="eastAsia"/>
          <w:color w:val="FF0000"/>
        </w:rPr>
      </w:pPr>
      <w:r>
        <w:rPr>
          <w:rFonts w:hint="eastAsia"/>
          <w:color w:val="FF0000"/>
        </w:rPr>
        <w:tab/>
      </w:r>
      <w:r>
        <w:rPr>
          <w:rFonts w:hint="eastAsia"/>
          <w:color w:val="FF0000"/>
        </w:rPr>
        <w:t xml:space="preserve"> ●页内位移</w:t>
      </w:r>
    </w:p>
    <w:p>
      <w:pPr>
        <w:ind w:firstLine="630" w:firstLineChars="300"/>
        <w:rPr>
          <w:rFonts w:hint="eastAsia"/>
          <w:color w:val="FF0000"/>
        </w:rPr>
      </w:pPr>
      <w:r>
        <w:drawing>
          <wp:inline distT="0" distB="0" distL="114300" distR="114300">
            <wp:extent cx="2200275" cy="866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200275" cy="866775"/>
                    </a:xfrm>
                    <a:prstGeom prst="rect">
                      <a:avLst/>
                    </a:prstGeom>
                    <a:noFill/>
                    <a:ln>
                      <a:noFill/>
                    </a:ln>
                  </pic:spPr>
                </pic:pic>
              </a:graphicData>
            </a:graphic>
          </wp:inline>
        </w:drawing>
      </w:r>
    </w:p>
    <w:p>
      <w:pPr>
        <w:ind w:firstLine="630" w:firstLineChars="300"/>
        <w:rPr>
          <w:rFonts w:hint="eastAsia"/>
          <w:color w:val="FF0000"/>
        </w:rPr>
      </w:pPr>
      <w:r>
        <w:rPr>
          <w:rFonts w:hint="eastAsia"/>
          <w:color w:val="FF0000"/>
        </w:rPr>
        <w:t xml:space="preserve">若给定某一个逻辑地址（或相对地址），通过下面式子可以得出页号和页内偏移量：              </w:t>
      </w:r>
    </w:p>
    <w:p>
      <w:pPr>
        <w:ind w:firstLine="630" w:firstLineChars="300"/>
        <w:rPr>
          <w:rFonts w:hint="eastAsia"/>
          <w:color w:val="FF0000"/>
        </w:rPr>
      </w:pPr>
      <w:r>
        <w:rPr>
          <w:rFonts w:hint="eastAsia"/>
          <w:color w:val="FF0000"/>
        </w:rPr>
        <w:t xml:space="preserve"> 页号=逻辑地址 /页面大小</w:t>
      </w:r>
    </w:p>
    <w:p>
      <w:pPr>
        <w:ind w:firstLine="630" w:firstLineChars="300"/>
        <w:rPr>
          <w:rFonts w:hint="eastAsia"/>
          <w:color w:val="FF0000"/>
        </w:rPr>
      </w:pPr>
      <w:r>
        <w:rPr>
          <w:rFonts w:hint="eastAsia"/>
          <w:color w:val="FF0000"/>
        </w:rPr>
        <w:t xml:space="preserve"> 页内偏移量=逻辑地址 % 页面大小</w:t>
      </w:r>
    </w:p>
    <w:p>
      <w:pPr>
        <w:ind w:firstLine="630" w:firstLineChars="300"/>
        <w:rPr>
          <w:rFonts w:hint="eastAsia"/>
          <w:color w:val="FF0000"/>
          <w:lang w:val="en-US" w:eastAsia="zh-CN"/>
        </w:rPr>
      </w:pPr>
      <w:r>
        <w:rPr>
          <w:rFonts w:hint="eastAsia"/>
          <w:color w:val="FF0000"/>
          <w:lang w:val="en-US" w:eastAsia="zh-CN"/>
        </w:rPr>
        <w:t>页表：记录用户程序的逻辑页与内存物理块之间的对应关系，这通过为每个应用程序建立一张页面映射表来实现</w:t>
      </w:r>
    </w:p>
    <w:p>
      <w:pPr>
        <w:ind w:firstLine="630" w:firstLineChars="300"/>
        <w:rPr>
          <w:rFonts w:hint="eastAsia"/>
          <w:color w:val="FF0000"/>
          <w:lang w:val="en-US" w:eastAsia="zh-CN"/>
        </w:rPr>
      </w:pPr>
      <w:r>
        <w:rPr>
          <w:rFonts w:hint="eastAsia"/>
          <w:color w:val="FF0000"/>
          <w:lang w:val="en-US" w:eastAsia="zh-CN"/>
        </w:rPr>
        <w:t>快表：在地址变换机构中增设一个小容量的联想存储器（高速缓冲寄存器），它具有并行查询能力，用来存放当前访问最频繁的少量页表。</w:t>
      </w:r>
    </w:p>
    <w:p>
      <w:pPr>
        <w:ind w:firstLine="630" w:firstLineChars="300"/>
        <w:rPr>
          <w:rFonts w:hint="eastAsia"/>
          <w:color w:val="FF0000"/>
          <w:lang w:val="en-US" w:eastAsia="zh-CN"/>
        </w:rPr>
      </w:pPr>
      <w:r>
        <w:rPr>
          <w:rFonts w:hint="eastAsia"/>
          <w:color w:val="FF0000"/>
          <w:lang w:val="en-US" w:eastAsia="zh-CN"/>
        </w:rPr>
        <w:t>把存放在高速缓冲寄存器中的页表叫快表</w:t>
      </w:r>
    </w:p>
    <w:p>
      <w:pPr>
        <w:ind w:firstLine="630" w:firstLineChars="300"/>
        <w:rPr>
          <w:rFonts w:hint="default"/>
          <w:color w:val="FF0000"/>
          <w:lang w:val="en-US" w:eastAsia="zh-CN"/>
        </w:rPr>
      </w:pPr>
    </w:p>
    <w:p>
      <w:pPr>
        <w:ind w:firstLine="960" w:firstLineChars="300"/>
        <w:rPr>
          <w:rFonts w:hint="eastAsia"/>
          <w:color w:val="FF0000"/>
        </w:rPr>
      </w:pPr>
      <w:r>
        <w:rPr>
          <w:sz w:val="32"/>
          <w:szCs w:val="32"/>
        </w:rPr>
        <w:t>7.</w:t>
      </w:r>
      <w:r>
        <w:rPr>
          <w:rFonts w:hint="eastAsia"/>
          <w:color w:val="FF0000"/>
        </w:rPr>
        <w:t>逻辑地址占多少位、物理地址占多少位</w:t>
      </w:r>
    </w:p>
    <w:p>
      <w:pPr>
        <w:ind w:firstLine="630" w:firstLineChars="300"/>
        <w:rPr>
          <w:rFonts w:hint="default" w:eastAsia="等线"/>
          <w:color w:val="FF0000"/>
          <w:lang w:val="en-US" w:eastAsia="zh-CN"/>
        </w:rPr>
      </w:pPr>
      <w:r>
        <w:rPr>
          <w:rFonts w:hint="eastAsia"/>
          <w:color w:val="FF0000"/>
          <w:lang w:val="en-US" w:eastAsia="zh-CN"/>
        </w:rPr>
        <w:t>给一个十进制逻辑地址，需要懂得转换成二进制与物理地址，详情看P132</w:t>
      </w:r>
    </w:p>
    <w:p>
      <w:pPr>
        <w:ind w:firstLine="630" w:firstLineChars="300"/>
        <w:rPr>
          <w:rFonts w:hint="eastAsia"/>
          <w:color w:val="FF0000"/>
        </w:rPr>
      </w:pPr>
    </w:p>
    <w:p>
      <w:pPr>
        <w:rPr>
          <w:color w:val="FF0000"/>
        </w:rPr>
      </w:pPr>
      <w:r>
        <w:t xml:space="preserve">       </w:t>
      </w:r>
      <w:r>
        <w:rPr>
          <w:sz w:val="32"/>
          <w:szCs w:val="32"/>
        </w:rPr>
        <w:t>8.</w:t>
      </w:r>
      <w:r>
        <w:rPr>
          <w:rFonts w:hint="eastAsia"/>
          <w:color w:val="FF0000"/>
        </w:rPr>
        <w:t>地址重定位过程</w:t>
      </w:r>
      <w:r>
        <w:rPr>
          <w:color w:val="FF0000"/>
        </w:rPr>
        <w:t xml:space="preserve"> </w:t>
      </w:r>
      <w:r>
        <w:rPr>
          <w:rFonts w:hint="eastAsia"/>
          <w:color w:val="FF0000"/>
        </w:rPr>
        <w:t>（地址映射）</w:t>
      </w:r>
    </w:p>
    <w:p>
      <w:pPr>
        <w:ind w:left="420" w:leftChars="0" w:firstLine="420" w:firstLineChars="0"/>
        <w:rPr>
          <w:rFonts w:hint="eastAsia"/>
          <w:color w:val="FF0000"/>
        </w:rPr>
      </w:pPr>
      <w:r>
        <w:rPr>
          <w:rFonts w:hint="eastAsia"/>
          <w:color w:val="FF0000"/>
        </w:rPr>
        <w:t>把相对地址（逻辑地址）转换为绝对地址（物理地址）</w:t>
      </w:r>
    </w:p>
    <w:p>
      <w:pPr>
        <w:ind w:left="420" w:leftChars="0" w:firstLine="420" w:firstLineChars="0"/>
        <w:rPr>
          <w:rFonts w:hint="eastAsia"/>
          <w:color w:val="FF0000"/>
        </w:rPr>
      </w:pPr>
    </w:p>
    <w:p>
      <w:pPr>
        <w:rPr>
          <w:rFonts w:hint="eastAsia"/>
          <w:color w:val="FF0000"/>
        </w:rPr>
      </w:pPr>
      <w:r>
        <w:rPr>
          <w:rFonts w:hint="eastAsia"/>
        </w:rPr>
        <w:t xml:space="preserve"> </w:t>
      </w:r>
      <w:r>
        <w:t xml:space="preserve">      </w:t>
      </w:r>
      <w:r>
        <w:rPr>
          <w:sz w:val="32"/>
          <w:szCs w:val="32"/>
        </w:rPr>
        <w:t>9.</w:t>
      </w:r>
      <w:r>
        <w:rPr>
          <w:rFonts w:hint="eastAsia"/>
          <w:color w:val="FF0000"/>
        </w:rPr>
        <w:t>段式存储管理：进程分段（按逻辑结构），装入过程和可变分区的分配类似</w:t>
      </w:r>
    </w:p>
    <w:p>
      <w:pPr>
        <w:ind w:left="420" w:leftChars="0" w:firstLine="420" w:firstLineChars="0"/>
        <w:rPr>
          <w:rFonts w:hint="eastAsia"/>
          <w:color w:val="FF0000"/>
        </w:rPr>
      </w:pPr>
      <w:r>
        <w:rPr>
          <w:rFonts w:hint="eastAsia"/>
          <w:color w:val="FF0000"/>
        </w:rPr>
        <w:t>为了满足用户的一系列要求：</w:t>
      </w:r>
    </w:p>
    <w:p>
      <w:pPr>
        <w:ind w:left="420" w:leftChars="0" w:firstLine="420" w:firstLineChars="0"/>
        <w:rPr>
          <w:rFonts w:hint="eastAsia"/>
          <w:color w:val="FF0000"/>
        </w:rPr>
      </w:pPr>
      <w:r>
        <w:rPr>
          <w:rFonts w:hint="eastAsia"/>
          <w:color w:val="auto"/>
        </w:rPr>
        <w:t>方便编程</w:t>
      </w:r>
      <w:r>
        <w:rPr>
          <w:rFonts w:hint="eastAsia"/>
          <w:color w:val="FF0000"/>
        </w:rPr>
        <w:t>：程序按逻辑关系分为若干个段，每个段从0编址，并有名字和长度，访问的逻辑地址由段名和段内偏移量决定。</w:t>
      </w:r>
    </w:p>
    <w:p>
      <w:pPr>
        <w:ind w:left="420" w:leftChars="0" w:firstLine="420" w:firstLineChars="0"/>
        <w:rPr>
          <w:rFonts w:hint="eastAsia"/>
          <w:color w:val="FF0000"/>
        </w:rPr>
      </w:pPr>
      <w:r>
        <w:rPr>
          <w:rFonts w:hint="eastAsia"/>
          <w:color w:val="auto"/>
        </w:rPr>
        <w:t>段的共享</w:t>
      </w:r>
      <w:r>
        <w:rPr>
          <w:rFonts w:hint="eastAsia"/>
          <w:color w:val="FF0000"/>
        </w:rPr>
        <w:t>：共享是以信息为逻辑单位，页是存储信息的物理单位，段却是信息的逻辑单位。</w:t>
      </w:r>
    </w:p>
    <w:p>
      <w:pPr>
        <w:ind w:left="420" w:leftChars="0" w:firstLine="420" w:firstLineChars="0"/>
        <w:rPr>
          <w:rFonts w:hint="eastAsia"/>
          <w:color w:val="FF0000"/>
        </w:rPr>
      </w:pPr>
      <w:r>
        <w:rPr>
          <w:rFonts w:hint="eastAsia"/>
          <w:color w:val="auto"/>
        </w:rPr>
        <w:t>段的保护</w:t>
      </w:r>
      <w:r>
        <w:rPr>
          <w:rFonts w:hint="eastAsia"/>
          <w:color w:val="FF0000"/>
        </w:rPr>
        <w:t>：保护也是信息为逻辑单位。</w:t>
      </w:r>
    </w:p>
    <w:p>
      <w:pPr>
        <w:ind w:left="420" w:leftChars="0" w:firstLine="420" w:firstLineChars="0"/>
        <w:rPr>
          <w:rFonts w:hint="eastAsia"/>
          <w:color w:val="FF0000"/>
        </w:rPr>
      </w:pPr>
      <w:r>
        <w:rPr>
          <w:rFonts w:hint="eastAsia"/>
          <w:color w:val="auto"/>
        </w:rPr>
        <w:t>动态链接</w:t>
      </w:r>
      <w:r>
        <w:rPr>
          <w:rFonts w:hint="eastAsia"/>
          <w:color w:val="FF0000"/>
        </w:rPr>
        <w:t>：动态链接以段为单位。</w:t>
      </w:r>
    </w:p>
    <w:p>
      <w:pPr>
        <w:ind w:left="420" w:leftChars="0" w:firstLine="420" w:firstLineChars="0"/>
        <w:rPr>
          <w:rFonts w:hint="eastAsia"/>
          <w:color w:val="FF0000"/>
        </w:rPr>
      </w:pPr>
      <w:r>
        <w:rPr>
          <w:rFonts w:hint="eastAsia"/>
          <w:color w:val="auto"/>
        </w:rPr>
        <w:t>动态增长</w:t>
      </w:r>
      <w:r>
        <w:rPr>
          <w:rFonts w:hint="eastAsia"/>
          <w:color w:val="FF0000"/>
        </w:rPr>
        <w:t>：实际应用中，某些段（数据段）会不断增长，前面的存储管理方法均难以实现。</w:t>
      </w:r>
    </w:p>
    <w:p>
      <w:pPr>
        <w:ind w:left="420" w:leftChars="0" w:firstLine="420" w:firstLineChars="0"/>
        <w:rPr>
          <w:rFonts w:hint="eastAsia"/>
        </w:rPr>
      </w:pPr>
      <w:r>
        <w:rPr>
          <w:sz w:val="32"/>
          <w:szCs w:val="32"/>
        </w:rPr>
        <w:t>10.</w:t>
      </w:r>
      <w:r>
        <w:rPr>
          <w:rFonts w:hint="eastAsia"/>
        </w:rPr>
        <w:t>逻辑地址是二维的、段表</w:t>
      </w:r>
    </w:p>
    <w:p>
      <w:pPr>
        <w:ind w:firstLine="630" w:firstLineChars="300"/>
      </w:pPr>
      <w:r>
        <w:drawing>
          <wp:inline distT="0" distB="0" distL="114300" distR="114300">
            <wp:extent cx="2486025" cy="1133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486025" cy="1133475"/>
                    </a:xfrm>
                    <a:prstGeom prst="rect">
                      <a:avLst/>
                    </a:prstGeom>
                    <a:noFill/>
                    <a:ln>
                      <a:noFill/>
                    </a:ln>
                  </pic:spPr>
                </pic:pic>
              </a:graphicData>
            </a:graphic>
          </wp:inline>
        </w:drawing>
      </w:r>
    </w:p>
    <w:p>
      <w:pPr>
        <w:ind w:firstLine="630" w:firstLineChars="300"/>
        <w:rPr>
          <w:rFonts w:hint="eastAsia"/>
        </w:rPr>
      </w:pPr>
      <w:r>
        <w:rPr>
          <w:rFonts w:hint="eastAsia"/>
        </w:rPr>
        <w:t>段表</w:t>
      </w:r>
      <w:r>
        <w:rPr>
          <w:rFonts w:hint="eastAsia"/>
        </w:rPr>
        <w:br w:type="textWrapping"/>
      </w:r>
      <w:r>
        <w:rPr>
          <w:rFonts w:hint="eastAsia"/>
        </w:rPr>
        <w:t xml:space="preserve">  </w:t>
      </w:r>
      <w:r>
        <w:rPr>
          <w:rFonts w:hint="eastAsia"/>
          <w:lang w:val="en-US" w:eastAsia="zh-CN"/>
        </w:rPr>
        <w:tab/>
      </w:r>
      <w:r>
        <w:rPr>
          <w:rFonts w:hint="eastAsia"/>
          <w:lang w:val="en-US" w:eastAsia="zh-CN"/>
        </w:rPr>
        <w:tab/>
      </w:r>
      <w:r>
        <w:rPr>
          <w:rFonts w:hint="eastAsia"/>
        </w:rPr>
        <w:t>为了实现二维地址空间中的逻辑地址到内存空间的物理地址的转换，系统为每个进程建立了一张段映射表，简称“段表”。</w:t>
      </w:r>
    </w:p>
    <w:p>
      <w:pPr>
        <w:ind w:firstLine="630" w:firstLineChars="300"/>
        <w:rPr>
          <w:rFonts w:hint="eastAsia"/>
        </w:rPr>
      </w:pPr>
    </w:p>
    <w:p>
      <w:pPr>
        <w:numPr>
          <w:ilvl w:val="0"/>
          <w:numId w:val="0"/>
        </w:numPr>
        <w:ind w:left="420" w:leftChars="0" w:firstLine="420" w:firstLineChars="0"/>
        <w:rPr>
          <w:rFonts w:hint="eastAsia"/>
          <w:color w:val="FF0000"/>
        </w:rPr>
      </w:pPr>
      <w:r>
        <w:rPr>
          <w:rFonts w:hint="eastAsia"/>
          <w:color w:val="FF0000"/>
          <w:sz w:val="32"/>
          <w:szCs w:val="32"/>
          <w:lang w:val="en-US" w:eastAsia="zh-CN"/>
        </w:rPr>
        <w:t>11.</w:t>
      </w:r>
      <w:r>
        <w:rPr>
          <w:rFonts w:hint="eastAsia"/>
          <w:color w:val="FF0000"/>
        </w:rPr>
        <w:t>地址重定位：查段表</w:t>
      </w:r>
    </w:p>
    <w:tbl>
      <w:tblPr>
        <w:tblStyle w:val="5"/>
        <w:tblpPr w:leftFromText="180" w:rightFromText="180" w:vertAnchor="text" w:horzAnchor="page" w:tblpX="1862" w:tblpY="807"/>
        <w:tblOverlap w:val="never"/>
        <w:tblW w:w="8738" w:type="dxa"/>
        <w:tblCellSpacing w:w="0" w:type="dxa"/>
        <w:tblInd w:w="0" w:type="dxa"/>
        <w:shd w:val="clear" w:color="auto" w:fill="auto"/>
        <w:tblLayout w:type="fixed"/>
        <w:tblCellMar>
          <w:top w:w="0" w:type="dxa"/>
          <w:left w:w="0" w:type="dxa"/>
          <w:bottom w:w="0" w:type="dxa"/>
          <w:right w:w="0" w:type="dxa"/>
        </w:tblCellMar>
      </w:tblPr>
      <w:tblGrid>
        <w:gridCol w:w="2318"/>
        <w:gridCol w:w="3210"/>
        <w:gridCol w:w="3210"/>
      </w:tblGrid>
      <w:tr>
        <w:tblPrEx>
          <w:shd w:val="clear" w:color="auto" w:fill="auto"/>
          <w:tblLayout w:type="fixed"/>
          <w:tblCellMar>
            <w:top w:w="0" w:type="dxa"/>
            <w:left w:w="0" w:type="dxa"/>
            <w:bottom w:w="0" w:type="dxa"/>
            <w:right w:w="0" w:type="dxa"/>
          </w:tblCellMar>
        </w:tblPrEx>
        <w:trPr>
          <w:trHeight w:val="405" w:hRule="atLeast"/>
          <w:tblCellSpacing w:w="0" w:type="dxa"/>
        </w:trPr>
        <w:tc>
          <w:tcPr>
            <w:tcW w:w="2318"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b/>
                <w:bCs/>
                <w:color w:val="000000"/>
                <w:sz w:val="21"/>
                <w:szCs w:val="21"/>
              </w:rPr>
              <w:t>页式存储管理</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b/>
                <w:bCs/>
                <w:color w:val="000000"/>
                <w:sz w:val="21"/>
                <w:szCs w:val="21"/>
              </w:rPr>
              <w:t>段式存储管理</w:t>
            </w:r>
          </w:p>
        </w:tc>
      </w:tr>
      <w:tr>
        <w:tblPrEx>
          <w:shd w:val="clear" w:color="auto" w:fill="auto"/>
          <w:tblLayout w:type="fixed"/>
          <w:tblCellMar>
            <w:top w:w="0" w:type="dxa"/>
            <w:left w:w="0" w:type="dxa"/>
            <w:bottom w:w="0" w:type="dxa"/>
            <w:right w:w="0" w:type="dxa"/>
          </w:tblCellMar>
        </w:tblPrEx>
        <w:trPr>
          <w:trHeight w:val="427" w:hRule="atLeast"/>
          <w:tblCellSpacing w:w="0" w:type="dxa"/>
        </w:trPr>
        <w:tc>
          <w:tcPr>
            <w:tcW w:w="2318"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b/>
                <w:bCs/>
                <w:color w:val="000000"/>
                <w:sz w:val="21"/>
                <w:szCs w:val="21"/>
              </w:rPr>
              <w:t>目的</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实现非连续分配,</w:t>
            </w:r>
            <w:r>
              <w:rPr>
                <w:rFonts w:hint="eastAsia" w:ascii="黑体" w:eastAsia="黑体" w:cs="黑体"/>
                <w:color w:val="000000"/>
                <w:sz w:val="21"/>
                <w:szCs w:val="21"/>
                <w:lang w:val="en-US" w:eastAsia="zh-CN"/>
              </w:rPr>
              <w:t xml:space="preserve">   </w:t>
            </w:r>
            <w:r>
              <w:rPr>
                <w:rFonts w:hint="eastAsia" w:ascii="黑体" w:hAnsi="宋体" w:eastAsia="黑体" w:cs="黑体"/>
                <w:color w:val="000000"/>
                <w:sz w:val="21"/>
                <w:szCs w:val="21"/>
              </w:rPr>
              <w:t>解决碎片问题</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更好满足用户需要</w:t>
            </w:r>
          </w:p>
        </w:tc>
      </w:tr>
      <w:tr>
        <w:tblPrEx>
          <w:shd w:val="clear" w:color="auto" w:fill="auto"/>
          <w:tblLayout w:type="fixed"/>
          <w:tblCellMar>
            <w:top w:w="0" w:type="dxa"/>
            <w:left w:w="0" w:type="dxa"/>
            <w:bottom w:w="0" w:type="dxa"/>
            <w:right w:w="0" w:type="dxa"/>
          </w:tblCellMar>
        </w:tblPrEx>
        <w:trPr>
          <w:trHeight w:val="376" w:hRule="atLeast"/>
          <w:tblCellSpacing w:w="0" w:type="dxa"/>
        </w:trPr>
        <w:tc>
          <w:tcPr>
            <w:tcW w:w="2318"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b/>
                <w:bCs/>
                <w:color w:val="000000"/>
                <w:sz w:val="21"/>
                <w:szCs w:val="21"/>
              </w:rPr>
              <w:t>信息单位</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页（物理单位）</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段（逻辑单位）</w:t>
            </w:r>
          </w:p>
        </w:tc>
      </w:tr>
      <w:tr>
        <w:tblPrEx>
          <w:shd w:val="clear" w:color="auto" w:fill="auto"/>
          <w:tblLayout w:type="fixed"/>
          <w:tblCellMar>
            <w:top w:w="0" w:type="dxa"/>
            <w:left w:w="0" w:type="dxa"/>
            <w:bottom w:w="0" w:type="dxa"/>
            <w:right w:w="0" w:type="dxa"/>
          </w:tblCellMar>
        </w:tblPrEx>
        <w:trPr>
          <w:trHeight w:val="397" w:hRule="atLeast"/>
          <w:tblCellSpacing w:w="0" w:type="dxa"/>
        </w:trPr>
        <w:tc>
          <w:tcPr>
            <w:tcW w:w="2318"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b/>
                <w:bCs/>
                <w:color w:val="000000"/>
                <w:sz w:val="21"/>
                <w:szCs w:val="21"/>
              </w:rPr>
              <w:t>大小</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固定（由系统定）</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不定（由用户程序定）</w:t>
            </w:r>
          </w:p>
        </w:tc>
      </w:tr>
      <w:tr>
        <w:tblPrEx>
          <w:shd w:val="clear" w:color="auto" w:fill="auto"/>
          <w:tblLayout w:type="fixed"/>
          <w:tblCellMar>
            <w:top w:w="0" w:type="dxa"/>
            <w:left w:w="0" w:type="dxa"/>
            <w:bottom w:w="0" w:type="dxa"/>
            <w:right w:w="0" w:type="dxa"/>
          </w:tblCellMar>
        </w:tblPrEx>
        <w:trPr>
          <w:trHeight w:val="397" w:hRule="atLeast"/>
          <w:tblCellSpacing w:w="0" w:type="dxa"/>
        </w:trPr>
        <w:tc>
          <w:tcPr>
            <w:tcW w:w="2318"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b/>
                <w:bCs/>
                <w:color w:val="000000"/>
                <w:sz w:val="21"/>
                <w:szCs w:val="21"/>
              </w:rPr>
              <w:t>内存分配单位</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页</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段</w:t>
            </w:r>
          </w:p>
        </w:tc>
      </w:tr>
      <w:tr>
        <w:tblPrEx>
          <w:shd w:val="clear" w:color="auto" w:fill="auto"/>
          <w:tblLayout w:type="fixed"/>
          <w:tblCellMar>
            <w:top w:w="0" w:type="dxa"/>
            <w:left w:w="0" w:type="dxa"/>
            <w:bottom w:w="0" w:type="dxa"/>
            <w:right w:w="0" w:type="dxa"/>
          </w:tblCellMar>
        </w:tblPrEx>
        <w:trPr>
          <w:trHeight w:val="405" w:hRule="atLeast"/>
          <w:tblCellSpacing w:w="0" w:type="dxa"/>
        </w:trPr>
        <w:tc>
          <w:tcPr>
            <w:tcW w:w="2318"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b/>
                <w:bCs/>
                <w:color w:val="000000"/>
                <w:sz w:val="21"/>
                <w:szCs w:val="21"/>
              </w:rPr>
              <w:t>作业地址空间</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一维</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二维</w:t>
            </w:r>
          </w:p>
        </w:tc>
      </w:tr>
      <w:tr>
        <w:tblPrEx>
          <w:shd w:val="clear" w:color="auto" w:fill="auto"/>
          <w:tblLayout w:type="fixed"/>
          <w:tblCellMar>
            <w:top w:w="0" w:type="dxa"/>
            <w:left w:w="0" w:type="dxa"/>
            <w:bottom w:w="0" w:type="dxa"/>
            <w:right w:w="0" w:type="dxa"/>
          </w:tblCellMar>
        </w:tblPrEx>
        <w:trPr>
          <w:trHeight w:val="697" w:hRule="atLeast"/>
          <w:tblCellSpacing w:w="0" w:type="dxa"/>
        </w:trPr>
        <w:tc>
          <w:tcPr>
            <w:tcW w:w="2318"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b/>
                <w:bCs/>
                <w:color w:val="000000"/>
                <w:sz w:val="21"/>
                <w:szCs w:val="21"/>
              </w:rPr>
              <w:t>优点</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有效解决了碎片问题</w:t>
            </w:r>
          </w:p>
          <w:p>
            <w:pPr>
              <w:pStyle w:val="4"/>
              <w:keepNext w:val="0"/>
              <w:keepLines w:val="0"/>
              <w:widowControl/>
              <w:suppressLineNumbers w:val="0"/>
              <w:rPr>
                <w:sz w:val="21"/>
                <w:szCs w:val="21"/>
              </w:rPr>
            </w:pPr>
            <w:r>
              <w:rPr>
                <w:rFonts w:hint="eastAsia" w:ascii="黑体" w:hAnsi="宋体" w:eastAsia="黑体" w:cs="黑体"/>
                <w:color w:val="000000"/>
                <w:sz w:val="21"/>
                <w:szCs w:val="21"/>
              </w:rPr>
              <w:t>有效提高内存的利用率</w:t>
            </w:r>
          </w:p>
        </w:tc>
        <w:tc>
          <w:tcPr>
            <w:tcW w:w="3210" w:type="dxa"/>
            <w:tcBorders>
              <w:top w:val="single" w:color="000000" w:sz="12" w:space="0"/>
              <w:left w:val="single" w:color="000000" w:sz="12"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1"/>
                <w:szCs w:val="21"/>
              </w:rPr>
            </w:pPr>
            <w:r>
              <w:rPr>
                <w:rFonts w:hint="eastAsia" w:ascii="黑体" w:hAnsi="宋体" w:eastAsia="黑体" w:cs="黑体"/>
                <w:color w:val="000000"/>
                <w:sz w:val="21"/>
                <w:szCs w:val="21"/>
              </w:rPr>
              <w:t>更好地实现数据共享与保护</w:t>
            </w:r>
          </w:p>
          <w:p>
            <w:pPr>
              <w:pStyle w:val="4"/>
              <w:keepNext w:val="0"/>
              <w:keepLines w:val="0"/>
              <w:widowControl/>
              <w:suppressLineNumbers w:val="0"/>
              <w:rPr>
                <w:sz w:val="21"/>
                <w:szCs w:val="21"/>
              </w:rPr>
            </w:pPr>
            <w:r>
              <w:rPr>
                <w:rFonts w:hint="eastAsia" w:ascii="黑体" w:hAnsi="宋体" w:eastAsia="黑体" w:cs="黑体"/>
                <w:color w:val="000000"/>
                <w:sz w:val="21"/>
                <w:szCs w:val="21"/>
              </w:rPr>
              <w:t>段长可动态增长</w:t>
            </w:r>
            <w:r>
              <w:rPr>
                <w:rFonts w:hint="eastAsia" w:ascii="黑体" w:eastAsia="黑体" w:cs="黑体"/>
                <w:color w:val="000000"/>
                <w:sz w:val="21"/>
                <w:szCs w:val="21"/>
                <w:lang w:val="en-US" w:eastAsia="zh-CN"/>
              </w:rPr>
              <w:t xml:space="preserve">   </w:t>
            </w:r>
            <w:r>
              <w:rPr>
                <w:rFonts w:hint="eastAsia" w:ascii="黑体" w:hAnsi="宋体" w:eastAsia="黑体" w:cs="黑体"/>
                <w:color w:val="000000"/>
                <w:sz w:val="21"/>
                <w:szCs w:val="21"/>
              </w:rPr>
              <w:t>便于动态链接</w:t>
            </w:r>
          </w:p>
        </w:tc>
      </w:tr>
    </w:tbl>
    <w:p>
      <w:pPr>
        <w:numPr>
          <w:ilvl w:val="0"/>
          <w:numId w:val="0"/>
        </w:numPr>
        <w:rPr>
          <w:rFonts w:hint="eastAsia"/>
          <w:color w:val="FF0000"/>
        </w:rPr>
      </w:pPr>
      <w:r>
        <w:rPr>
          <w:rFonts w:hint="eastAsia"/>
          <w:color w:val="FF0000"/>
        </w:rPr>
        <w:t>物理地址=段内地址+段在内存中的首地址</w:t>
      </w:r>
    </w:p>
    <w:p>
      <w:pPr>
        <w:rPr>
          <w:rFonts w:hint="eastAsia"/>
        </w:rPr>
      </w:pPr>
    </w:p>
    <w:p>
      <w:pPr>
        <w:ind w:firstLine="630" w:firstLineChars="300"/>
        <w:rPr>
          <w:rFonts w:hint="eastAsia"/>
        </w:rPr>
      </w:pPr>
    </w:p>
    <w:p>
      <w:pPr>
        <w:ind w:firstLine="960" w:firstLineChars="300"/>
      </w:pPr>
      <w:r>
        <w:rPr>
          <w:rFonts w:hint="eastAsia"/>
          <w:sz w:val="32"/>
          <w:szCs w:val="32"/>
        </w:rPr>
        <w:t>1</w:t>
      </w:r>
      <w:r>
        <w:rPr>
          <w:sz w:val="32"/>
          <w:szCs w:val="32"/>
        </w:rPr>
        <w:t>2.</w:t>
      </w:r>
      <w:r>
        <w:rPr>
          <w:rFonts w:hint="eastAsia"/>
        </w:rPr>
        <w:t>段页式：先分？再分？CPU要取数据要访问几次内存？引入缓存后，又要访问几次内存？</w:t>
      </w:r>
    </w:p>
    <w:p>
      <w:pPr>
        <w:ind w:left="420" w:leftChars="0" w:firstLine="420" w:firstLineChars="0"/>
        <w:rPr>
          <w:rFonts w:hint="eastAsia"/>
        </w:rPr>
      </w:pPr>
      <w:r>
        <w:rPr>
          <w:rFonts w:hint="eastAsia"/>
        </w:rPr>
        <w:t>基本原理：</w:t>
      </w:r>
    </w:p>
    <w:p>
      <w:pPr>
        <w:ind w:left="420" w:leftChars="0" w:firstLine="420" w:firstLineChars="0"/>
        <w:rPr>
          <w:rFonts w:hint="eastAsia"/>
        </w:rPr>
      </w:pPr>
      <w:r>
        <w:rPr>
          <w:rFonts w:hint="eastAsia"/>
          <w:color w:val="FF0000"/>
          <w:lang w:val="en-US" w:eastAsia="zh-CN"/>
        </w:rPr>
        <w:t>1.</w:t>
      </w:r>
      <w:r>
        <w:rPr>
          <w:rFonts w:hint="eastAsia"/>
          <w:color w:val="FF0000"/>
        </w:rPr>
        <w:t>先</w:t>
      </w:r>
      <w:r>
        <w:rPr>
          <w:rFonts w:hint="eastAsia"/>
        </w:rPr>
        <w:t>将用户作业</w:t>
      </w:r>
      <w:r>
        <w:rPr>
          <w:rFonts w:hint="eastAsia"/>
          <w:b/>
          <w:bCs/>
          <w:color w:val="FF0000"/>
        </w:rPr>
        <w:t>分成若干个段</w:t>
      </w:r>
      <w:r>
        <w:rPr>
          <w:rFonts w:hint="eastAsia"/>
        </w:rPr>
        <w:t>，每个段都有一个段名；</w:t>
      </w:r>
    </w:p>
    <w:p>
      <w:pPr>
        <w:ind w:left="420" w:leftChars="0" w:firstLine="420" w:firstLineChars="0"/>
        <w:rPr>
          <w:rFonts w:hint="eastAsia"/>
        </w:rPr>
      </w:pPr>
      <w:r>
        <w:rPr>
          <w:rFonts w:hint="eastAsia"/>
          <w:color w:val="FF0000"/>
          <w:lang w:val="en-US" w:eastAsia="zh-CN"/>
        </w:rPr>
        <w:t>2.</w:t>
      </w:r>
      <w:r>
        <w:rPr>
          <w:rFonts w:hint="eastAsia"/>
          <w:color w:val="FF0000"/>
        </w:rPr>
        <w:t>再</w:t>
      </w:r>
      <w:r>
        <w:rPr>
          <w:rFonts w:hint="eastAsia"/>
        </w:rPr>
        <w:t>将每个段划</w:t>
      </w:r>
      <w:r>
        <w:rPr>
          <w:rFonts w:hint="eastAsia"/>
          <w:b/>
          <w:bCs/>
          <w:color w:val="FF0000"/>
        </w:rPr>
        <w:t>分为若干页</w:t>
      </w:r>
      <w:r>
        <w:rPr>
          <w:rFonts w:hint="eastAsia"/>
        </w:rPr>
        <w:t>，再将页离散地装入到内存的块中。</w:t>
      </w:r>
    </w:p>
    <w:p>
      <w:pPr>
        <w:ind w:left="420" w:leftChars="0" w:firstLine="420" w:firstLineChars="0"/>
        <w:rPr>
          <w:rFonts w:hint="eastAsia"/>
        </w:rPr>
      </w:pPr>
      <w:r>
        <w:rPr>
          <w:rFonts w:hint="eastAsia"/>
          <w:lang w:val="en-US" w:eastAsia="zh-CN"/>
        </w:rPr>
        <w:t>3.</w:t>
      </w:r>
      <w:r>
        <w:rPr>
          <w:rFonts w:hint="eastAsia"/>
        </w:rPr>
        <w:t>内存空间是采用页式存储，但对于用户来说，作业是分段管理的。</w:t>
      </w:r>
    </w:p>
    <w:p>
      <w:pPr>
        <w:ind w:left="420" w:leftChars="0" w:firstLine="420" w:firstLineChars="0"/>
        <w:rPr>
          <w:rFonts w:hint="eastAsia"/>
        </w:rPr>
      </w:pPr>
      <w:r>
        <w:rPr>
          <w:rFonts w:hint="eastAsia"/>
          <w:lang w:val="en-US" w:eastAsia="zh-CN"/>
        </w:rPr>
        <w:t>4.</w:t>
      </w:r>
      <w:r>
        <w:rPr>
          <w:rFonts w:hint="eastAsia"/>
        </w:rPr>
        <w:t>因此系统要将用户眼中的段式存储转换成内存所需要的页式存储，这种转换是通过段表和页表实现的。</w:t>
      </w:r>
    </w:p>
    <w:p>
      <w:pPr>
        <w:ind w:left="420" w:leftChars="0" w:firstLine="420" w:firstLineChars="0"/>
        <w:rPr>
          <w:rFonts w:hint="eastAsia"/>
        </w:rPr>
      </w:pPr>
      <w:r>
        <w:rPr>
          <w:rFonts w:hint="eastAsia"/>
          <w:lang w:val="en-US" w:eastAsia="zh-CN"/>
        </w:rPr>
        <w:t>5.</w:t>
      </w:r>
      <w:r>
        <w:rPr>
          <w:rFonts w:hint="eastAsia"/>
        </w:rPr>
        <w:t>此时的逻辑地址结构是由段号、页号、及页内地址三部分组成的，若32位的地址结构采用下面的设置：</w:t>
      </w:r>
    </w:p>
    <w:p>
      <w:pPr>
        <w:ind w:left="420" w:leftChars="0" w:firstLine="420" w:firstLineChars="0"/>
        <w:rPr>
          <w:rFonts w:hint="eastAsia"/>
        </w:rPr>
      </w:pPr>
      <w:r>
        <w:drawing>
          <wp:inline distT="0" distB="0" distL="114300" distR="114300">
            <wp:extent cx="2228850" cy="542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228850" cy="542925"/>
                    </a:xfrm>
                    <a:prstGeom prst="rect">
                      <a:avLst/>
                    </a:prstGeom>
                    <a:noFill/>
                    <a:ln>
                      <a:noFill/>
                    </a:ln>
                  </pic:spPr>
                </pic:pic>
              </a:graphicData>
            </a:graphic>
          </wp:inline>
        </w:drawing>
      </w:r>
    </w:p>
    <w:p>
      <w:pPr>
        <w:ind w:left="420" w:leftChars="0" w:firstLine="420" w:firstLineChars="0"/>
        <w:rPr>
          <w:rFonts w:hint="eastAsia"/>
        </w:rPr>
      </w:pPr>
      <w:r>
        <w:rPr>
          <w:rFonts w:hint="eastAsia"/>
        </w:rPr>
        <w:t>CPU要取数据要访问几次内存？</w:t>
      </w:r>
    </w:p>
    <w:p>
      <w:pPr>
        <w:ind w:left="420" w:leftChars="0" w:firstLine="420" w:firstLineChars="0"/>
        <w:rPr>
          <w:rFonts w:hint="eastAsia"/>
        </w:rPr>
      </w:pPr>
      <w:r>
        <w:rPr>
          <w:rFonts w:hint="eastAsia"/>
        </w:rPr>
        <w:t>一般需要访问三次以上的内存：</w:t>
      </w:r>
    </w:p>
    <w:p>
      <w:pPr>
        <w:ind w:left="420" w:leftChars="0" w:firstLine="420" w:firstLineChars="0"/>
        <w:rPr>
          <w:rFonts w:hint="eastAsia"/>
        </w:rPr>
      </w:pPr>
      <w:r>
        <w:rPr>
          <w:rFonts w:hint="eastAsia"/>
        </w:rPr>
        <w:t xml:space="preserve">第一次是由段表地址寄存器得段表始址后访问段表，由此取出对应段的页表在内存中的地址。 </w:t>
      </w:r>
    </w:p>
    <w:p>
      <w:pPr>
        <w:ind w:left="420" w:leftChars="0" w:firstLine="420" w:firstLineChars="0"/>
        <w:rPr>
          <w:rFonts w:hint="eastAsia"/>
        </w:rPr>
      </w:pPr>
      <w:r>
        <w:rPr>
          <w:rFonts w:hint="eastAsia"/>
        </w:rPr>
        <w:t xml:space="preserve">第二次则是访问页表得到所要访问的物理地址。 </w:t>
      </w:r>
    </w:p>
    <w:p>
      <w:pPr>
        <w:ind w:left="420" w:leftChars="0" w:firstLine="420" w:firstLineChars="0"/>
        <w:rPr>
          <w:rFonts w:hint="eastAsia"/>
        </w:rPr>
      </w:pPr>
      <w:r>
        <w:rPr>
          <w:rFonts w:hint="eastAsia"/>
        </w:rPr>
        <w:t>第三次才能访问真正需要访问的物理单元。</w:t>
      </w:r>
    </w:p>
    <w:p>
      <w:pPr>
        <w:ind w:left="420" w:leftChars="0" w:firstLine="420" w:firstLineChars="0"/>
        <w:rPr>
          <w:rFonts w:hint="default" w:eastAsia="等线"/>
          <w:lang w:val="en-US" w:eastAsia="zh-CN"/>
        </w:rPr>
      </w:pPr>
      <w:r>
        <w:rPr>
          <w:rFonts w:hint="eastAsia"/>
          <w:lang w:val="en-US" w:eastAsia="zh-CN"/>
        </w:rPr>
        <w:t>引入缓存后仍需要3次访问内存。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E6AAB7"/>
    <w:multiLevelType w:val="singleLevel"/>
    <w:tmpl w:val="A9E6AAB7"/>
    <w:lvl w:ilvl="0" w:tentative="0">
      <w:start w:val="1"/>
      <w:numFmt w:val="decimal"/>
      <w:suff w:val="nothing"/>
      <w:lvlText w:val="%1）"/>
      <w:lvlJc w:val="left"/>
    </w:lvl>
  </w:abstractNum>
  <w:abstractNum w:abstractNumId="1">
    <w:nsid w:val="00000000"/>
    <w:multiLevelType w:val="singleLevel"/>
    <w:tmpl w:val="00000000"/>
    <w:lvl w:ilvl="0" w:tentative="0">
      <w:start w:val="2"/>
      <w:numFmt w:val="decimal"/>
      <w:suff w:val="nothing"/>
      <w:lvlText w:val="%1）"/>
      <w:lvlJc w:val="left"/>
      <w:pPr>
        <w:ind w:left="2100" w:leftChars="0" w:firstLine="0" w:firstLineChars="0"/>
      </w:pPr>
    </w:lvl>
  </w:abstractNum>
  <w:abstractNum w:abstractNumId="2">
    <w:nsid w:val="00000001"/>
    <w:multiLevelType w:val="singleLevel"/>
    <w:tmpl w:val="00000001"/>
    <w:lvl w:ilvl="0" w:tentative="0">
      <w:start w:val="2"/>
      <w:numFmt w:val="decimal"/>
      <w:suff w:val="nothing"/>
      <w:lvlText w:val="%1）"/>
      <w:lvlJc w:val="left"/>
      <w:pPr>
        <w:ind w:left="2100" w:leftChars="0" w:firstLine="0" w:firstLineChars="0"/>
      </w:pPr>
      <w:rPr>
        <w:rFonts w:hint="default"/>
        <w:color w:val="FF0000"/>
      </w:rPr>
    </w:lvl>
  </w:abstractNum>
  <w:abstractNum w:abstractNumId="3">
    <w:nsid w:val="00000002"/>
    <w:multiLevelType w:val="singleLevel"/>
    <w:tmpl w:val="00000002"/>
    <w:lvl w:ilvl="0" w:tentative="0">
      <w:start w:val="2"/>
      <w:numFmt w:val="decimal"/>
      <w:suff w:val="nothing"/>
      <w:lvlText w:val="%1）"/>
      <w:lvlJc w:val="left"/>
    </w:lvl>
  </w:abstractNum>
  <w:abstractNum w:abstractNumId="4">
    <w:nsid w:val="00000003"/>
    <w:multiLevelType w:val="singleLevel"/>
    <w:tmpl w:val="00000003"/>
    <w:lvl w:ilvl="0" w:tentative="0">
      <w:start w:val="1"/>
      <w:numFmt w:val="decimal"/>
      <w:suff w:val="nothing"/>
      <w:lvlText w:val="（%1）"/>
      <w:lvlJc w:val="left"/>
    </w:lvl>
  </w:abstractNum>
  <w:abstractNum w:abstractNumId="5">
    <w:nsid w:val="00000004"/>
    <w:multiLevelType w:val="singleLevel"/>
    <w:tmpl w:val="00000004"/>
    <w:lvl w:ilvl="0" w:tentative="0">
      <w:start w:val="1"/>
      <w:numFmt w:val="decimal"/>
      <w:suff w:val="nothing"/>
      <w:lvlText w:val="%1、"/>
      <w:lvlJc w:val="left"/>
    </w:lvl>
  </w:abstractNum>
  <w:abstractNum w:abstractNumId="6">
    <w:nsid w:val="00000005"/>
    <w:multiLevelType w:val="singleLevel"/>
    <w:tmpl w:val="00000005"/>
    <w:lvl w:ilvl="0" w:tentative="0">
      <w:start w:val="2"/>
      <w:numFmt w:val="decimal"/>
      <w:suff w:val="nothing"/>
      <w:lvlText w:val="%1）"/>
      <w:lvlJc w:val="left"/>
      <w:pPr>
        <w:ind w:left="2625" w:leftChars="0" w:firstLine="0" w:firstLineChars="0"/>
      </w:pPr>
      <w:rPr>
        <w:rFonts w:hint="default"/>
        <w:color w:val="70AD47"/>
      </w:rPr>
    </w:lvl>
  </w:abstractNum>
  <w:abstractNum w:abstractNumId="7">
    <w:nsid w:val="00000006"/>
    <w:multiLevelType w:val="singleLevel"/>
    <w:tmpl w:val="00000006"/>
    <w:lvl w:ilvl="0" w:tentative="0">
      <w:start w:val="1"/>
      <w:numFmt w:val="decimal"/>
      <w:suff w:val="nothing"/>
      <w:lvlText w:val="%1、"/>
      <w:lvlJc w:val="left"/>
      <w:pPr>
        <w:ind w:left="1260" w:leftChars="0" w:firstLine="0" w:firstLineChars="0"/>
      </w:pPr>
      <w:rPr>
        <w:rFonts w:hint="default"/>
        <w:color w:val="FF0000"/>
      </w:rPr>
    </w:lvl>
  </w:abstractNum>
  <w:abstractNum w:abstractNumId="8">
    <w:nsid w:val="00000007"/>
    <w:multiLevelType w:val="singleLevel"/>
    <w:tmpl w:val="00000007"/>
    <w:lvl w:ilvl="0" w:tentative="0">
      <w:start w:val="1"/>
      <w:numFmt w:val="decimal"/>
      <w:suff w:val="nothing"/>
      <w:lvlText w:val="%1、"/>
      <w:lvlJc w:val="left"/>
      <w:pPr>
        <w:ind w:left="420"/>
      </w:pPr>
    </w:lvl>
  </w:abstractNum>
  <w:abstractNum w:abstractNumId="9">
    <w:nsid w:val="00000009"/>
    <w:multiLevelType w:val="singleLevel"/>
    <w:tmpl w:val="00000009"/>
    <w:lvl w:ilvl="0" w:tentative="0">
      <w:start w:val="2"/>
      <w:numFmt w:val="decimal"/>
      <w:suff w:val="nothing"/>
      <w:lvlText w:val="%1、"/>
      <w:lvlJc w:val="left"/>
      <w:pPr>
        <w:ind w:left="1260" w:leftChars="0" w:firstLine="0" w:firstLineChars="0"/>
      </w:pPr>
    </w:lvl>
  </w:abstractNum>
  <w:num w:numId="1">
    <w:abstractNumId w:val="8"/>
  </w:num>
  <w:num w:numId="2">
    <w:abstractNumId w:val="5"/>
  </w:num>
  <w:num w:numId="3">
    <w:abstractNumId w:val="3"/>
  </w:num>
  <w:num w:numId="4">
    <w:abstractNumId w:val="9"/>
  </w:num>
  <w:num w:numId="5">
    <w:abstractNumId w:val="1"/>
  </w:num>
  <w:num w:numId="6">
    <w:abstractNumId w:val="2"/>
  </w:num>
  <w:num w:numId="7">
    <w:abstractNumId w:val="7"/>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48B2401"/>
    <w:rsid w:val="5A011FF6"/>
    <w:rsid w:val="5ADF4ECE"/>
    <w:rsid w:val="5AFA523D"/>
    <w:rsid w:val="734A0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6">
    <w:name w:val="Default Paragraph Font"/>
    <w:uiPriority w:val="1"/>
  </w:style>
  <w:style w:type="table" w:default="1" w:styleId="5">
    <w:name w:val="Normal Table"/>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2651</Words>
  <Characters>2822</Characters>
  <Paragraphs>141</Paragraphs>
  <TotalTime>1</TotalTime>
  <ScaleCrop>false</ScaleCrop>
  <LinksUpToDate>false</LinksUpToDate>
  <CharactersWithSpaces>3506</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2020-12-02T01:05:00Z</dcterms:created>
  <dc:creator>Administrator</dc:creator>
  <cp:lastModifiedBy>kitory</cp:lastModifiedBy>
  <dcterms:modified xsi:type="dcterms:W3CDTF">2021-06-04T19:04:20Z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7E789AE6CE9F4601AF138E46606B9496</vt:lpwstr>
  </property>
</Properties>
</file>